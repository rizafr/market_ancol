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E" w:rsidRPr="002265F0" w:rsidRDefault="00A77B3E">
      <w:pPr>
        <w:jc w:val="center"/>
        <w:rPr>
          <w:rFonts w:ascii="Tahoma" w:hAnsi="Tahoma" w:cs="Tahoma"/>
          <w:lang w:val="en-US"/>
        </w:rPr>
      </w:pPr>
    </w:p>
    <w:p w:rsidR="00A77B3E" w:rsidRPr="002265F0" w:rsidRDefault="000052A0">
      <w:pPr>
        <w:jc w:val="center"/>
        <w:rPr>
          <w:rFonts w:ascii="Tahoma" w:hAnsi="Tahoma" w:cs="Tahoma"/>
          <w:b/>
          <w:bCs/>
          <w:lang w:val="fi-FI"/>
        </w:rPr>
      </w:pPr>
      <w:r w:rsidRPr="002265F0">
        <w:rPr>
          <w:rFonts w:ascii="Tahoma" w:hAnsi="Tahoma" w:cs="Tahoma"/>
          <w:b/>
          <w:bCs/>
          <w:lang w:val="fi-FI"/>
        </w:rPr>
        <w:t xml:space="preserve">PERJANJIAN </w:t>
      </w:r>
      <w:r w:rsidR="001C190D">
        <w:rPr>
          <w:rFonts w:ascii="Tahoma" w:hAnsi="Tahoma" w:cs="Tahoma"/>
          <w:b/>
          <w:bCs/>
          <w:lang w:val="fi-FI"/>
        </w:rPr>
        <w:t>PENGIKATAN</w:t>
      </w:r>
      <w:r w:rsidRPr="002265F0">
        <w:rPr>
          <w:rFonts w:ascii="Tahoma" w:hAnsi="Tahoma" w:cs="Tahoma"/>
          <w:b/>
          <w:bCs/>
          <w:lang w:val="fi-FI"/>
        </w:rPr>
        <w:t xml:space="preserve"> JUAL BELI</w:t>
      </w:r>
    </w:p>
    <w:p w:rsidR="00A77B3E" w:rsidRPr="002265F0" w:rsidRDefault="000052A0">
      <w:pPr>
        <w:jc w:val="center"/>
        <w:rPr>
          <w:rFonts w:ascii="Tahoma" w:hAnsi="Tahoma" w:cs="Tahoma"/>
          <w:b/>
          <w:bCs/>
          <w:lang w:val="fi-FI"/>
        </w:rPr>
      </w:pPr>
      <w:r w:rsidRPr="002265F0">
        <w:rPr>
          <w:rFonts w:ascii="Tahoma" w:hAnsi="Tahoma" w:cs="Tahoma"/>
          <w:b/>
          <w:bCs/>
          <w:lang w:val="fi-FI"/>
        </w:rPr>
        <w:t>SATUAN RUMAH SUSUN</w:t>
      </w:r>
    </w:p>
    <w:p w:rsidR="00A77B3E" w:rsidRPr="002265F0" w:rsidRDefault="000052A0">
      <w:pPr>
        <w:jc w:val="center"/>
        <w:rPr>
          <w:rFonts w:ascii="Tahoma" w:hAnsi="Tahoma" w:cs="Tahoma"/>
          <w:b/>
          <w:bCs/>
          <w:lang w:val="en-US"/>
        </w:rPr>
      </w:pPr>
      <w:r w:rsidRPr="002265F0">
        <w:rPr>
          <w:rFonts w:ascii="Tahoma" w:hAnsi="Tahoma" w:cs="Tahoma"/>
          <w:b/>
          <w:bCs/>
          <w:lang w:val="en-US"/>
        </w:rPr>
        <w:t>DI JAYA ANCOL SEAFRONT TOWER OSEANA</w:t>
      </w:r>
    </w:p>
    <w:p w:rsidR="00A77B3E" w:rsidRPr="002265F0" w:rsidRDefault="00166B69" w:rsidP="008819B1">
      <w:pPr>
        <w:jc w:val="center"/>
        <w:rPr>
          <w:rFonts w:ascii="Tahoma" w:hAnsi="Tahoma" w:cs="Tahoma"/>
          <w:b/>
          <w:bCs/>
          <w:lang w:val="en-US"/>
        </w:rPr>
      </w:pPr>
      <w:r>
        <w:rPr>
          <w:rFonts w:ascii="Tahoma" w:hAnsi="Tahoma" w:cs="Tahoma"/>
          <w:b/>
          <w:bCs/>
          <w:lang w:val="en-US"/>
        </w:rPr>
        <w:t>Nomor</w:t>
      </w:r>
      <w:r w:rsidR="000052A0" w:rsidRPr="002265F0">
        <w:rPr>
          <w:rFonts w:ascii="Tahoma" w:hAnsi="Tahoma" w:cs="Tahoma"/>
          <w:b/>
          <w:bCs/>
          <w:lang w:val="en-US"/>
        </w:rPr>
        <w:t>:</w:t>
      </w:r>
      <w:r w:rsidR="008819B1" w:rsidRPr="002265F0">
        <w:rPr>
          <w:rFonts w:ascii="Tahoma" w:hAnsi="Tahoma" w:cs="Tahoma"/>
          <w:b/>
          <w:bCs/>
          <w:lang w:val="en-US"/>
        </w:rPr>
        <w:t xml:space="preserve"> </w:t>
      </w:r>
      <w:r w:rsidR="008819B1" w:rsidRPr="002265F0">
        <w:rPr>
          <w:rFonts w:ascii="Tahoma" w:hAnsi="Tahoma" w:cs="Tahoma"/>
          <w:b/>
          <w:lang w:val="en-US"/>
        </w:rPr>
        <w:t>{nomor_ppjb}</w:t>
      </w:r>
      <w:bookmarkStart w:id="0" w:name="_GoBack"/>
      <w:bookmarkEnd w:id="0"/>
    </w:p>
    <w:p w:rsidR="00A77B3E" w:rsidRPr="002265F0" w:rsidRDefault="00A77B3E">
      <w:pP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Perjanjian Awal Ikatan Jual Beli ini dibua</w:t>
      </w:r>
      <w:r w:rsidR="001D6E76" w:rsidRPr="002265F0">
        <w:rPr>
          <w:rFonts w:ascii="Tahoma" w:hAnsi="Tahoma" w:cs="Tahoma"/>
          <w:lang w:val="en-US"/>
        </w:rPr>
        <w:t>t dan ditandatangani di Jakarta</w:t>
      </w:r>
      <w:r w:rsidRPr="002265F0">
        <w:rPr>
          <w:rFonts w:ascii="Tahoma" w:hAnsi="Tahoma" w:cs="Tahoma"/>
          <w:lang w:val="en-US"/>
        </w:rPr>
        <w:t xml:space="preserve"> pada tanggal </w:t>
      </w:r>
      <w:r w:rsidR="00DE308D" w:rsidRPr="002265F0">
        <w:rPr>
          <w:rStyle w:val="Strong"/>
          <w:rFonts w:ascii="Tahoma" w:hAnsi="Tahoma" w:cs="Tahoma"/>
        </w:rPr>
        <w:t>{hari}</w:t>
      </w:r>
      <w:r w:rsidR="00DE308D" w:rsidRPr="002265F0">
        <w:rPr>
          <w:rFonts w:ascii="Tahoma" w:hAnsi="Tahoma" w:cs="Tahoma"/>
        </w:rPr>
        <w:t xml:space="preserve"> </w:t>
      </w:r>
      <w:r w:rsidRPr="002265F0">
        <w:rPr>
          <w:rFonts w:ascii="Tahoma" w:hAnsi="Tahoma" w:cs="Tahoma"/>
          <w:lang w:val="en-US"/>
        </w:rPr>
        <w:t>(</w:t>
      </w:r>
      <w:r w:rsidR="00DE308D" w:rsidRPr="002265F0">
        <w:rPr>
          <w:rStyle w:val="Strong"/>
          <w:rFonts w:ascii="Tahoma" w:hAnsi="Tahoma" w:cs="Tahoma"/>
        </w:rPr>
        <w:t>{tanggal}</w:t>
      </w:r>
      <w:r w:rsidR="0023213B" w:rsidRPr="002265F0">
        <w:rPr>
          <w:rStyle w:val="Strong"/>
          <w:rFonts w:ascii="Tahoma" w:hAnsi="Tahoma" w:cs="Tahoma"/>
        </w:rPr>
        <w:t xml:space="preserve"> {bulan} {tahun}</w:t>
      </w:r>
      <w:r w:rsidR="00965C58">
        <w:rPr>
          <w:rFonts w:ascii="Tahoma" w:hAnsi="Tahoma" w:cs="Tahoma"/>
          <w:lang w:val="en-US"/>
        </w:rPr>
        <w:t>), oleh dan antara</w:t>
      </w:r>
      <w:r w:rsidRPr="002265F0">
        <w:rPr>
          <w:rFonts w:ascii="Tahoma" w:hAnsi="Tahoma" w:cs="Tahoma"/>
          <w:lang w:val="en-US"/>
        </w:rPr>
        <w:t>:</w:t>
      </w:r>
    </w:p>
    <w:p w:rsidR="00A77B3E" w:rsidRPr="002265F0" w:rsidRDefault="00A77B3E">
      <w:pPr>
        <w:jc w:val="both"/>
        <w:rPr>
          <w:rFonts w:ascii="Tahoma" w:hAnsi="Tahoma" w:cs="Tahoma"/>
          <w:lang w:val="en-US"/>
        </w:rPr>
      </w:pPr>
    </w:p>
    <w:p w:rsidR="001D6E76" w:rsidRPr="002265F0" w:rsidRDefault="000052A0" w:rsidP="001D6E76">
      <w:pPr>
        <w:numPr>
          <w:ilvl w:val="0"/>
          <w:numId w:val="1"/>
        </w:numPr>
        <w:tabs>
          <w:tab w:val="clear" w:pos="360"/>
          <w:tab w:val="left" w:pos="567"/>
        </w:tabs>
        <w:ind w:left="567"/>
        <w:jc w:val="both"/>
        <w:rPr>
          <w:rFonts w:ascii="Tahoma" w:hAnsi="Tahoma" w:cs="Tahoma"/>
          <w:b/>
          <w:bCs/>
          <w:lang w:val="en-US"/>
        </w:rPr>
      </w:pPr>
      <w:r w:rsidRPr="002265F0">
        <w:rPr>
          <w:rFonts w:ascii="Tahoma" w:hAnsi="Tahoma" w:cs="Tahoma"/>
          <w:b/>
          <w:bCs/>
          <w:lang w:val="en-US"/>
        </w:rPr>
        <w:t>PT. Pembangunan Jaya Ancol Tbk.,</w:t>
      </w:r>
      <w:r w:rsidRPr="002265F0">
        <w:rPr>
          <w:rFonts w:ascii="Tahoma" w:hAnsi="Tahoma" w:cs="Tahoma"/>
          <w:lang w:val="en-US"/>
        </w:rPr>
        <w:t xml:space="preserve"> suatu Perseroan Terbatas Terbuka yang didirikan menurut dan berdasarkan Undang-undang Negara Republik Indonesia, berkedudukan di Jalan L</w:t>
      </w:r>
      <w:r w:rsidR="008B3187">
        <w:rPr>
          <w:rFonts w:ascii="Tahoma" w:hAnsi="Tahoma" w:cs="Tahoma"/>
          <w:lang w:val="en-US"/>
        </w:rPr>
        <w:t xml:space="preserve">odan Timur no.7, Jakarta Utara </w:t>
      </w:r>
      <w:r w:rsidRPr="002265F0">
        <w:rPr>
          <w:rFonts w:ascii="Tahoma" w:hAnsi="Tahoma" w:cs="Tahoma"/>
          <w:lang w:val="en-US"/>
        </w:rPr>
        <w:t xml:space="preserve">Indonesia, dan dalam hal ini diwakili oleh </w:t>
      </w:r>
      <w:r w:rsidR="00E47E39">
        <w:rPr>
          <w:rFonts w:ascii="Tahoma" w:hAnsi="Tahoma" w:cs="Tahoma"/>
          <w:b/>
          <w:bCs/>
          <w:lang w:val="en-US"/>
        </w:rPr>
        <w:t>{</w:t>
      </w:r>
      <w:r w:rsidR="00AC5500">
        <w:rPr>
          <w:rFonts w:ascii="Tahoma" w:hAnsi="Tahoma" w:cs="Tahoma"/>
          <w:b/>
          <w:bCs/>
          <w:lang w:val="en-US"/>
        </w:rPr>
        <w:t>nama_</w:t>
      </w:r>
      <w:r w:rsidR="00E47E39">
        <w:rPr>
          <w:rFonts w:ascii="Tahoma" w:hAnsi="Tahoma" w:cs="Tahoma"/>
          <w:b/>
          <w:bCs/>
          <w:lang w:val="en-US"/>
        </w:rPr>
        <w:t>direktur}</w:t>
      </w:r>
      <w:r w:rsidRPr="002265F0">
        <w:rPr>
          <w:rFonts w:ascii="Tahoma" w:hAnsi="Tahoma" w:cs="Tahoma"/>
          <w:b/>
          <w:bCs/>
          <w:lang w:val="en-US"/>
        </w:rPr>
        <w:t xml:space="preserve"> </w:t>
      </w:r>
      <w:r w:rsidRPr="002265F0">
        <w:rPr>
          <w:rFonts w:ascii="Tahoma" w:hAnsi="Tahoma" w:cs="Tahoma"/>
          <w:lang w:val="en-US"/>
        </w:rPr>
        <w:t xml:space="preserve">selaku </w:t>
      </w:r>
      <w:r w:rsidR="00EB4611">
        <w:rPr>
          <w:rFonts w:ascii="Tahoma" w:hAnsi="Tahoma" w:cs="Tahoma"/>
          <w:b/>
          <w:bCs/>
          <w:lang w:val="en-US"/>
        </w:rPr>
        <w:t>{jabatan</w:t>
      </w:r>
      <w:r w:rsidR="00AC5500">
        <w:rPr>
          <w:rFonts w:ascii="Tahoma" w:hAnsi="Tahoma" w:cs="Tahoma"/>
          <w:b/>
          <w:bCs/>
          <w:lang w:val="en-US"/>
        </w:rPr>
        <w:t>_direktur</w:t>
      </w:r>
      <w:r w:rsidR="00EB4611">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dan </w:t>
      </w:r>
      <w:r w:rsidR="00E47E39">
        <w:rPr>
          <w:rFonts w:ascii="Tahoma" w:hAnsi="Tahoma" w:cs="Tahoma"/>
          <w:b/>
          <w:bCs/>
          <w:lang w:val="en-US"/>
        </w:rPr>
        <w:t>{</w:t>
      </w:r>
      <w:r w:rsidR="00AC5500">
        <w:rPr>
          <w:rFonts w:ascii="Tahoma" w:hAnsi="Tahoma" w:cs="Tahoma"/>
          <w:b/>
          <w:bCs/>
          <w:lang w:val="en-US"/>
        </w:rPr>
        <w:t>nama_gm</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selaku</w:t>
      </w:r>
      <w:r w:rsidRPr="002265F0">
        <w:rPr>
          <w:rFonts w:ascii="Tahoma" w:hAnsi="Tahoma" w:cs="Tahoma"/>
          <w:b/>
          <w:bCs/>
          <w:lang w:val="en-US"/>
        </w:rPr>
        <w:t xml:space="preserve"> </w:t>
      </w:r>
      <w:r w:rsidR="00EB4611">
        <w:rPr>
          <w:rFonts w:ascii="Tahoma" w:hAnsi="Tahoma" w:cs="Tahoma"/>
          <w:b/>
          <w:bCs/>
          <w:lang w:val="en-US"/>
        </w:rPr>
        <w:t>{</w:t>
      </w:r>
      <w:r w:rsidR="00AC5500">
        <w:rPr>
          <w:rFonts w:ascii="Tahoma" w:hAnsi="Tahoma" w:cs="Tahoma"/>
          <w:b/>
          <w:bCs/>
          <w:lang w:val="en-US"/>
        </w:rPr>
        <w:t>jabatan_gm</w:t>
      </w:r>
      <w:r w:rsidR="00EB4611">
        <w:rPr>
          <w:rFonts w:ascii="Tahoma" w:hAnsi="Tahoma" w:cs="Tahoma"/>
          <w:b/>
          <w:bCs/>
          <w:lang w:val="en-US"/>
        </w:rPr>
        <w:t>}</w:t>
      </w:r>
      <w:r w:rsidRPr="002265F0">
        <w:rPr>
          <w:rFonts w:ascii="Tahoma" w:hAnsi="Tahoma" w:cs="Tahoma"/>
          <w:b/>
          <w:bCs/>
          <w:lang w:val="en-US"/>
        </w:rPr>
        <w:t>,</w:t>
      </w:r>
      <w:r w:rsidRPr="002265F0">
        <w:rPr>
          <w:rFonts w:ascii="Tahoma" w:hAnsi="Tahoma" w:cs="Tahoma"/>
          <w:lang w:val="en-US"/>
        </w:rPr>
        <w:t xml:space="preserve"> dari dan karenanya berhak untuk mewakili Perusahaan tersebut, selanjutnya disebut sebagai </w:t>
      </w:r>
      <w:r w:rsidRPr="002265F0">
        <w:rPr>
          <w:rFonts w:ascii="Tahoma" w:hAnsi="Tahoma" w:cs="Tahoma"/>
          <w:b/>
          <w:bCs/>
          <w:lang w:val="en-US"/>
        </w:rPr>
        <w:t>“PIHAK PERTAMA”</w:t>
      </w:r>
      <w:r w:rsidRPr="002265F0">
        <w:rPr>
          <w:rFonts w:ascii="Tahoma" w:hAnsi="Tahoma" w:cs="Tahoma"/>
          <w:lang w:val="en-US"/>
        </w:rPr>
        <w:t>.</w:t>
      </w:r>
    </w:p>
    <w:p w:rsidR="001D6E76" w:rsidRPr="002265F0" w:rsidRDefault="001D6E76" w:rsidP="001D6E76">
      <w:pPr>
        <w:tabs>
          <w:tab w:val="left" w:pos="567"/>
        </w:tabs>
        <w:ind w:left="567"/>
        <w:jc w:val="both"/>
        <w:rPr>
          <w:rFonts w:ascii="Tahoma" w:hAnsi="Tahoma" w:cs="Tahoma"/>
          <w:b/>
          <w:bCs/>
          <w:lang w:val="en-US"/>
        </w:rPr>
      </w:pPr>
    </w:p>
    <w:p w:rsidR="00A77B3E" w:rsidRPr="002265F0" w:rsidRDefault="00C65FE1" w:rsidP="001D6E76">
      <w:pPr>
        <w:numPr>
          <w:ilvl w:val="0"/>
          <w:numId w:val="1"/>
        </w:numPr>
        <w:tabs>
          <w:tab w:val="clear" w:pos="360"/>
          <w:tab w:val="left" w:pos="567"/>
        </w:tabs>
        <w:ind w:left="567"/>
        <w:jc w:val="both"/>
        <w:rPr>
          <w:rFonts w:ascii="Tahoma" w:hAnsi="Tahoma" w:cs="Tahoma"/>
          <w:b/>
          <w:bCs/>
          <w:lang w:val="en-US"/>
        </w:rPr>
      </w:pPr>
      <w:r w:rsidRPr="002265F0">
        <w:rPr>
          <w:rStyle w:val="Strong"/>
          <w:rFonts w:ascii="Tahoma" w:hAnsi="Tahoma" w:cs="Tahoma"/>
        </w:rPr>
        <w:t>{nama_pembeli}</w:t>
      </w:r>
      <w:r w:rsidR="000052A0" w:rsidRPr="002265F0">
        <w:rPr>
          <w:rFonts w:ascii="Tahoma" w:hAnsi="Tahoma" w:cs="Tahoma"/>
          <w:lang w:val="en-US"/>
        </w:rPr>
        <w:t>, pemegang K</w:t>
      </w:r>
      <w:r w:rsidR="00166B69">
        <w:rPr>
          <w:rFonts w:ascii="Tahoma" w:hAnsi="Tahoma" w:cs="Tahoma"/>
          <w:lang w:val="en-US"/>
        </w:rPr>
        <w:t>artu Tanda Penduduk (KTP) Nomor</w:t>
      </w:r>
      <w:r w:rsidR="00BA2DF1">
        <w:rPr>
          <w:rFonts w:ascii="Tahoma" w:hAnsi="Tahoma" w:cs="Tahoma"/>
          <w:lang w:val="en-US"/>
        </w:rPr>
        <w:t xml:space="preserve"> </w:t>
      </w:r>
      <w:r w:rsidR="000052A0" w:rsidRPr="002265F0">
        <w:rPr>
          <w:rFonts w:ascii="Tahoma" w:hAnsi="Tahoma" w:cs="Tahoma"/>
          <w:lang w:val="en-US"/>
        </w:rPr>
        <w:t xml:space="preserve">: </w:t>
      </w:r>
      <w:r w:rsidR="00A87B20">
        <w:rPr>
          <w:rFonts w:ascii="Tahoma" w:hAnsi="Tahoma" w:cs="Tahoma"/>
          <w:lang w:val="en-US"/>
        </w:rPr>
        <w:t>{ktp}</w:t>
      </w:r>
      <w:r w:rsidR="000052A0" w:rsidRPr="002265F0">
        <w:rPr>
          <w:rFonts w:ascii="Tahoma" w:hAnsi="Tahoma" w:cs="Tahoma"/>
          <w:lang w:val="en-US"/>
        </w:rPr>
        <w:t xml:space="preserve"> bertempat tinggal di Jalan </w:t>
      </w:r>
      <w:r w:rsidR="00A87B20">
        <w:rPr>
          <w:rFonts w:ascii="Tahoma" w:hAnsi="Tahoma" w:cs="Tahoma"/>
          <w:lang w:val="en-US"/>
        </w:rPr>
        <w:t>{alamat}</w:t>
      </w:r>
      <w:r w:rsidR="000052A0" w:rsidRPr="002265F0">
        <w:rPr>
          <w:rFonts w:ascii="Tahoma" w:hAnsi="Tahoma" w:cs="Tahoma"/>
          <w:lang w:val="en-US"/>
        </w:rPr>
        <w:t xml:space="preserve"> dan dalam hal ini bertindak untuk dan atas nama diri sendiri, untuk selanjutnya disebut </w:t>
      </w:r>
      <w:r w:rsidR="000052A0" w:rsidRPr="002265F0">
        <w:rPr>
          <w:rFonts w:ascii="Tahoma" w:hAnsi="Tahoma" w:cs="Tahoma"/>
          <w:b/>
          <w:bCs/>
          <w:lang w:val="en-US"/>
        </w:rPr>
        <w:t>PIHAK KEDUA</w:t>
      </w:r>
      <w:r w:rsidR="000052A0"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 xml:space="preserve">PIHAK PERTAMA dan PIHAK KEDUA (selanjutnya disebut </w:t>
      </w:r>
      <w:r w:rsidRPr="002265F0">
        <w:rPr>
          <w:rFonts w:ascii="Tahoma" w:hAnsi="Tahoma" w:cs="Tahoma"/>
          <w:b/>
          <w:bCs/>
          <w:lang w:val="en-US"/>
        </w:rPr>
        <w:t>PARA PIHAK</w:t>
      </w:r>
      <w:r w:rsidRPr="002265F0">
        <w:rPr>
          <w:rFonts w:ascii="Tahoma" w:hAnsi="Tahoma" w:cs="Tahoma"/>
          <w:lang w:val="en-US"/>
        </w:rPr>
        <w:t>) bertindak dalam kedudukannya masing-masing seperti tersebut diatas menerangkan terlebih</w:t>
      </w:r>
      <w:r w:rsidR="00BA2DF1">
        <w:rPr>
          <w:rFonts w:ascii="Tahoma" w:hAnsi="Tahoma" w:cs="Tahoma"/>
          <w:lang w:val="en-US"/>
        </w:rPr>
        <w:t xml:space="preserve"> dahulu hal-hal sebagai berikut</w:t>
      </w:r>
      <w:r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 xml:space="preserve">Bahwa </w:t>
      </w:r>
      <w:r w:rsidRPr="002265F0">
        <w:rPr>
          <w:rFonts w:ascii="Tahoma" w:hAnsi="Tahoma" w:cs="Tahoma"/>
          <w:b/>
          <w:bCs/>
          <w:lang w:val="en-US"/>
        </w:rPr>
        <w:t>PIHAK PERTAMA</w:t>
      </w:r>
      <w:r w:rsidRPr="002265F0">
        <w:rPr>
          <w:rFonts w:ascii="Tahoma" w:hAnsi="Tahoma" w:cs="Tahoma"/>
          <w:lang w:val="en-US"/>
        </w:rPr>
        <w:t xml:space="preserve"> adalah perusahaan pengembang yang akan/sedang/telah membangun suatu bangunan Rumah Susun di atas bidang tanah: </w:t>
      </w:r>
    </w:p>
    <w:p w:rsidR="00A77B3E" w:rsidRPr="002265F0" w:rsidRDefault="000052A0">
      <w:pPr>
        <w:numPr>
          <w:ilvl w:val="4"/>
          <w:numId w:val="2"/>
        </w:numPr>
        <w:tabs>
          <w:tab w:val="left" w:pos="709"/>
          <w:tab w:val="left" w:pos="3240"/>
        </w:tabs>
        <w:ind w:left="709" w:hanging="283"/>
        <w:jc w:val="both"/>
        <w:rPr>
          <w:rFonts w:ascii="Tahoma" w:hAnsi="Tahoma" w:cs="Tahoma"/>
          <w:lang w:val="en-US"/>
        </w:rPr>
      </w:pPr>
      <w:r w:rsidRPr="002265F0">
        <w:rPr>
          <w:rFonts w:ascii="Tahoma" w:hAnsi="Tahoma" w:cs="Tahoma"/>
          <w:lang w:val="en-US"/>
        </w:rPr>
        <w:t xml:space="preserve">Seluas </w:t>
      </w:r>
      <w:r w:rsidR="00054BC7">
        <w:rPr>
          <w:rFonts w:ascii="Tahoma" w:hAnsi="Tahoma" w:cs="Tahoma"/>
          <w:lang w:val="en-US"/>
        </w:rPr>
        <w:t>{luas_bangunan}</w:t>
      </w:r>
      <w:r w:rsidR="00E5365E">
        <w:rPr>
          <w:rFonts w:ascii="Tahoma" w:hAnsi="Tahoma" w:cs="Tahoma"/>
          <w:lang w:val="en-US"/>
        </w:rPr>
        <w:t xml:space="preserve"> </w:t>
      </w:r>
      <w:r w:rsidRPr="002265F0">
        <w:rPr>
          <w:rFonts w:ascii="Tahoma" w:hAnsi="Tahoma" w:cs="Tahoma"/>
          <w:lang w:val="en-US"/>
        </w:rPr>
        <w:t>m² (</w:t>
      </w:r>
      <w:r w:rsidR="00054BC7">
        <w:rPr>
          <w:rFonts w:ascii="Tahoma" w:hAnsi="Tahoma" w:cs="Tahoma"/>
          <w:lang w:val="en-US"/>
        </w:rPr>
        <w:t>{terbilang_luas_bangunan}</w:t>
      </w:r>
      <w:r w:rsidRPr="002265F0">
        <w:rPr>
          <w:rFonts w:ascii="Tahoma" w:hAnsi="Tahoma" w:cs="Tahoma"/>
          <w:lang w:val="en-US"/>
        </w:rPr>
        <w:t>) dari Hak Guna Bangunan Nomor ...... , sesuai Surat Ukur/Gambar Situasi tanggal ..... Nomor ..... , yang sertipikatnya diterbitkan oleh Badan Pertanahan Nasional pada ....... , terdaftar atas nama …….. terletak di ......... ;</w:t>
      </w:r>
    </w:p>
    <w:p w:rsidR="00A77B3E" w:rsidRPr="002265F0" w:rsidRDefault="00A77B3E">
      <w:pPr>
        <w:ind w:left="709"/>
        <w:jc w:val="both"/>
        <w:rPr>
          <w:rFonts w:ascii="Tahoma" w:hAnsi="Tahoma" w:cs="Tahoma"/>
          <w:lang w:val="en-US"/>
        </w:rPr>
      </w:pPr>
    </w:p>
    <w:p w:rsidR="00A77B3E" w:rsidRPr="002265F0" w:rsidRDefault="000052A0">
      <w:pPr>
        <w:ind w:left="426"/>
        <w:jc w:val="both"/>
        <w:rPr>
          <w:rFonts w:ascii="Tahoma" w:hAnsi="Tahoma" w:cs="Tahoma"/>
          <w:lang w:val="en-US"/>
        </w:rPr>
      </w:pPr>
      <w:r w:rsidRPr="002265F0">
        <w:rPr>
          <w:rFonts w:ascii="Tahoma" w:hAnsi="Tahoma" w:cs="Tahoma"/>
          <w:lang w:val="en-US"/>
        </w:rPr>
        <w:t>dimana seluruh sertipikat tersebu</w:t>
      </w:r>
      <w:r w:rsidR="00094E93">
        <w:rPr>
          <w:rFonts w:ascii="Tahoma" w:hAnsi="Tahoma" w:cs="Tahoma"/>
          <w:lang w:val="en-US"/>
        </w:rPr>
        <w:t>t akan dijadikan 1 (satu) sertip</w:t>
      </w:r>
      <w:r w:rsidRPr="002265F0">
        <w:rPr>
          <w:rFonts w:ascii="Tahoma" w:hAnsi="Tahoma" w:cs="Tahoma"/>
          <w:lang w:val="en-US"/>
        </w:rPr>
        <w:t>ikat induk, dengan luas kurang lebih ……  m</w:t>
      </w:r>
      <w:r w:rsidRPr="002265F0">
        <w:rPr>
          <w:rFonts w:ascii="Tahoma" w:hAnsi="Tahoma" w:cs="Tahoma"/>
          <w:vertAlign w:val="superscript"/>
          <w:lang w:val="en-US"/>
        </w:rPr>
        <w:t>2</w:t>
      </w:r>
      <w:r w:rsidR="00E5365E">
        <w:rPr>
          <w:rFonts w:ascii="Tahoma" w:hAnsi="Tahoma" w:cs="Tahoma"/>
          <w:lang w:val="en-US"/>
        </w:rPr>
        <w:t xml:space="preserve"> (…………………</w:t>
      </w:r>
      <w:r w:rsidRPr="002265F0">
        <w:rPr>
          <w:rFonts w:ascii="Tahoma" w:hAnsi="Tahoma" w:cs="Tahoma"/>
          <w:lang w:val="en-US"/>
        </w:rPr>
        <w:t>) selanjutnya disebut “Jaya Ancol Seafront Tower Oseana” dan bermaksud untuk menjual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bermaksud menyerahkan sebagaimana PIHAK KEDUA</w:t>
      </w:r>
      <w:r w:rsidRPr="002265F0">
        <w:rPr>
          <w:rFonts w:ascii="Tahoma" w:hAnsi="Tahoma" w:cs="Tahoma"/>
          <w:b/>
          <w:bCs/>
          <w:lang w:val="en-US"/>
        </w:rPr>
        <w:t xml:space="preserve"> </w:t>
      </w:r>
      <w:r w:rsidRPr="002265F0">
        <w:rPr>
          <w:rFonts w:ascii="Tahoma" w:hAnsi="Tahoma" w:cs="Tahoma"/>
          <w:lang w:val="en-US"/>
        </w:rPr>
        <w:t>bermaksud menerima penyerahan hak yang ada pada dan/atau dapat dijalankan atas unit Ja</w:t>
      </w:r>
      <w:r w:rsidR="00E5365E">
        <w:rPr>
          <w:rFonts w:ascii="Tahoma" w:hAnsi="Tahoma" w:cs="Tahoma"/>
          <w:lang w:val="en-US"/>
        </w:rPr>
        <w:t xml:space="preserve">ya Ancol Seafront Tower Oseana </w:t>
      </w:r>
      <w:r w:rsidRPr="002265F0">
        <w:rPr>
          <w:rFonts w:ascii="Tahoma" w:hAnsi="Tahoma" w:cs="Tahoma"/>
          <w:lang w:val="en-US"/>
        </w:rPr>
        <w:t>yang akan disebutkan dibawah ini dan akan dipergunakan oleh PIHAK KEDUA sebagai tempat tinggal.</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dengan ini berjanji dan mengikatkan diri sekarang dan untuk kemudian pada waktunya me</w:t>
      </w:r>
      <w:r w:rsidR="00E5365E">
        <w:rPr>
          <w:rFonts w:ascii="Tahoma" w:hAnsi="Tahoma" w:cs="Tahoma"/>
          <w:lang w:val="en-US"/>
        </w:rPr>
        <w:t xml:space="preserve">nyerahkan </w:t>
      </w:r>
      <w:r w:rsidRPr="002265F0">
        <w:rPr>
          <w:rFonts w:ascii="Tahoma" w:hAnsi="Tahoma" w:cs="Tahoma"/>
          <w:lang w:val="en-US"/>
        </w:rPr>
        <w:t xml:space="preserve">kepada PIHAK KEDUA yang dengan ini menyetujui serta mengikatkan dirinya sekarang dan untuk kemudian </w:t>
      </w:r>
      <w:r w:rsidRPr="002265F0">
        <w:rPr>
          <w:rFonts w:ascii="Tahoma" w:hAnsi="Tahoma" w:cs="Tahoma"/>
          <w:lang w:val="en-US"/>
        </w:rPr>
        <w:lastRenderedPageBreak/>
        <w:t>pada waktunya menerima dari PIHAK PERTAMA atas 1 (satu) unit Jaya Ancol Seafront Tower Oseana sebagaimana tercantum pada Lampiran (untuk selanjutnya disebut “Satuan Rumah Susun”).</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Berdasarkan hal tersebut di atas PARA PIHAK dengan ini telah sepakat untuk membuat Perjanjian ini dengan syarat-syarat dan ketentuan-ketentuan sebagai berikut:</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1</w:t>
      </w:r>
    </w:p>
    <w:p w:rsidR="00A77B3E" w:rsidRPr="002265F0" w:rsidRDefault="000052A0">
      <w:pPr>
        <w:jc w:val="center"/>
        <w:rPr>
          <w:rFonts w:ascii="Tahoma" w:hAnsi="Tahoma" w:cs="Tahoma"/>
          <w:b/>
          <w:bCs/>
          <w:lang w:val="en-US"/>
        </w:rPr>
      </w:pPr>
      <w:r w:rsidRPr="002265F0">
        <w:rPr>
          <w:rFonts w:ascii="Tahoma" w:hAnsi="Tahoma" w:cs="Tahoma"/>
          <w:b/>
          <w:bCs/>
          <w:lang w:val="en-US"/>
        </w:rPr>
        <w:t>DEFINISI</w:t>
      </w:r>
    </w:p>
    <w:p w:rsidR="00A77B3E" w:rsidRPr="002265F0" w:rsidRDefault="00A77B3E">
      <w:pPr>
        <w:jc w:val="center"/>
        <w:rPr>
          <w:rFonts w:ascii="Tahoma" w:hAnsi="Tahoma" w:cs="Tahoma"/>
          <w:b/>
          <w:bCs/>
          <w:lang w:val="en-US"/>
        </w:rPr>
      </w:pPr>
    </w:p>
    <w:p w:rsidR="00A77B3E" w:rsidRPr="002265F0" w:rsidRDefault="000052A0">
      <w:pPr>
        <w:widowControl w:val="0"/>
        <w:jc w:val="both"/>
        <w:rPr>
          <w:rFonts w:ascii="Tahoma" w:hAnsi="Tahoma" w:cs="Tahoma"/>
          <w:lang w:val="en-US"/>
        </w:rPr>
      </w:pPr>
      <w:r w:rsidRPr="002265F0">
        <w:rPr>
          <w:rFonts w:ascii="Tahoma" w:hAnsi="Tahoma" w:cs="Tahoma"/>
          <w:lang w:val="en-US"/>
        </w:rPr>
        <w:t xml:space="preserve">Istilah-istilah yang dipakai dalam Perjanjian ini, kecuali secara tegas diartikan lain, mempunyai arti sebagaimana dijelaskan dibawah ini: </w:t>
      </w: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"Anggaran Dasar" adalah anggaran dasar P</w:t>
      </w:r>
      <w:r w:rsidR="003D072B" w:rsidRPr="002265F0">
        <w:rPr>
          <w:rFonts w:ascii="Tahoma" w:hAnsi="Tahoma" w:cs="Tahoma"/>
          <w:lang w:val="en-US"/>
        </w:rPr>
        <w:t xml:space="preserve">erhimpunan Pemilik dan Penghuni </w:t>
      </w:r>
      <w:r w:rsidRPr="002265F0">
        <w:rPr>
          <w:rFonts w:ascii="Tahoma" w:hAnsi="Tahoma" w:cs="Tahoma"/>
          <w:lang w:val="en-US"/>
        </w:rPr>
        <w:t xml:space="preserve">Satuan Rumah Susun (PPPSRS) termasuk setiap penambahan atau perubahannya dan juga diberlakukan oleh PIHAK PERTAMA sebagai Pengelola sementara sampai dengan saat Perhimpunan Penghuni terbentuk secara sah; </w:t>
      </w:r>
    </w:p>
    <w:p w:rsidR="00A77B3E" w:rsidRPr="002265F0" w:rsidRDefault="00A77B3E" w:rsidP="0062336E">
      <w:pPr>
        <w:widowControl w:val="0"/>
        <w:tabs>
          <w:tab w:val="left" w:pos="360"/>
          <w:tab w:val="left" w:pos="851"/>
        </w:tabs>
        <w:ind w:left="851"/>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"Bagian Bersama" adalah bagian Rumah S</w:t>
      </w:r>
      <w:r w:rsidR="003D072B" w:rsidRPr="002265F0">
        <w:rPr>
          <w:rFonts w:ascii="Tahoma" w:hAnsi="Tahoma" w:cs="Tahoma"/>
          <w:lang w:val="en-US"/>
        </w:rPr>
        <w:t xml:space="preserve">usun “Jaya Ancol Seafront Tower </w:t>
      </w:r>
      <w:r w:rsidRPr="002265F0">
        <w:rPr>
          <w:rFonts w:ascii="Tahoma" w:hAnsi="Tahoma" w:cs="Tahoma"/>
          <w:lang w:val="en-US"/>
        </w:rPr>
        <w:t xml:space="preserve">Oseana” yang dimiliki secara tidak terpisah untuk pemakaian bersama dalam kesatuan fungsi dengan satuan-satuan rumah susun;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"Benda Bersama" adalah benda yang bukan merupakan bagian dari Rumah Susun “Jaya Ancol Seafront Tower Oseana”, melainkan bagian yang dimiliki bersama secara tidak terpisah untuk pemakaian bersama;</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"Berita Acara Serah Terima" adalah suatu bukti serah terima Satuan Rumah Susun secara fisik dari PIHAK PERTAMA kepada PIHAK KEDUA;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Pemeliharaan" adalah setiap pengeluaran, tagihan dan biaya lain </w:t>
      </w:r>
      <w:r w:rsidRPr="002265F0">
        <w:rPr>
          <w:rFonts w:ascii="Tahoma" w:hAnsi="Tahoma" w:cs="Tahoma"/>
          <w:lang w:val="en-US"/>
        </w:rPr>
        <w:lastRenderedPageBreak/>
        <w:t xml:space="preserve">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"Dana Cadangan Pengelolaan (Sinking Fund)” adalah bagian dari Biaya Pemeliharaan 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"Harga Jual" adalah sejumlah uang yang harus dibayar oleh PIHAK KEDUA kepada PIHAK PERTAMA untuk pembelian Satuan-Satuan Rumah Susun dan hak-hak lainnya;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"Hak Bersama" adalah hak yang dimiliki secara bersama-sama oleh para pemilik Rumah Susun “Jaya Ancol Seafront Tower Oseana” yang terdiri atas Bagian Bersama, Benda Bersama dan Tanah Bersama;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 berisi data Unit dan Harga Pengikatan Jual Beli berikut daftar  angsuran (jika ada) atas unit Satuan Rumah Susun dan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III” berisi spesifikasi atas Rumah Susun Jaya Ancol Seafront Tower Oseana dan merupakan satu kesatuan yang tidak terpisahkan dengan Perjanjian ini.</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 w:val="left" w:pos="851"/>
        </w:tabs>
        <w:ind w:left="426"/>
        <w:jc w:val="both"/>
        <w:rPr>
          <w:rFonts w:ascii="Tahoma" w:hAnsi="Tahoma" w:cs="Tahoma"/>
          <w:lang w:val="en-US"/>
        </w:rPr>
      </w:pPr>
      <w:r w:rsidRPr="002265F0">
        <w:rPr>
          <w:rFonts w:ascii="Tahoma" w:hAnsi="Tahoma" w:cs="Tahoma"/>
          <w:lang w:val="en-US"/>
        </w:rPr>
        <w:t>“Nilai Perbandingan Proporsional” adalah angka yang menunjukkan perbandingan antara Satuan Rumah Susun terhadap hak atas Bagian Bersama, Benda Bersama dan Tanah Bersama, yang dihitung berdasarkan nilai satuan rumah susun yang bersangkutan terhadap jumlah nilai rumah susun secara keseluruhan pada waktu pelaku pembangunan pertama kali memperhitungkan biaya pembangunannya secara keseluruhan untuk menentukan harga jualnya;</w:t>
      </w:r>
    </w:p>
    <w:p w:rsidR="00A77B3E" w:rsidRPr="002265F0" w:rsidRDefault="00A77B3E" w:rsidP="0062336E">
      <w:pPr>
        <w:widowControl w:val="0"/>
        <w:tabs>
          <w:tab w:val="left" w:pos="360"/>
          <w:tab w:val="left" w:pos="426"/>
          <w:tab w:val="left" w:pos="851"/>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“Peraturan Tata Tertib” adalah peraturan tata tertib yang diberlakukan oleh Pengelola Sementara/PPPSRS;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“Satuan Rumah Susun” adalah unit rumah susun “Jaya Ancol Seafront Tower Oseana” yang tujuan utamanya digunakan secara terpisah dengan fungsi utama sebagai tempat hunian dan mempunyai sarana penghubung ke jalan umum;</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lastRenderedPageBreak/>
        <w:t>“Tanah Bersama” adalah sebidang tanah hak untuk bangunan yang digunakan atas dasar hak bersama secara tidak terpisah yang diatasnya berdiri rumah susun dan ditetapkan batasnya dalam persyaratan izin mendirikan bangunan.</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“Waktu Penyelesaian Pembangunan Satuan Rumah Susun" adalah waktu yang ditentukan oleh PIHAK PERTAMA untuk menyelesaikan pembangunan Satuan Rumah Susun.</w:t>
      </w:r>
    </w:p>
    <w:p w:rsidR="00A77B3E" w:rsidRPr="002265F0" w:rsidRDefault="000052A0" w:rsidP="0062336E">
      <w:pPr>
        <w:widowControl w:val="0"/>
        <w:tabs>
          <w:tab w:val="left" w:pos="360"/>
        </w:tabs>
        <w:jc w:val="both"/>
        <w:rPr>
          <w:rFonts w:ascii="Tahoma" w:hAnsi="Tahoma" w:cs="Tahoma"/>
          <w:lang w:val="en-US"/>
        </w:rPr>
      </w:pPr>
      <w:r w:rsidRPr="002265F0">
        <w:rPr>
          <w:rFonts w:ascii="Tahoma" w:hAnsi="Tahoma" w:cs="Tahoma"/>
          <w:lang w:val="en-US"/>
        </w:rPr>
        <w:t xml:space="preserve"> </w:t>
      </w: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2</w:t>
      </w:r>
    </w:p>
    <w:p w:rsidR="00A77B3E" w:rsidRPr="002265F0" w:rsidRDefault="000052A0">
      <w:pPr>
        <w:jc w:val="center"/>
        <w:rPr>
          <w:rFonts w:ascii="Tahoma" w:hAnsi="Tahoma" w:cs="Tahoma"/>
          <w:b/>
          <w:bCs/>
          <w:lang w:val="en-US"/>
        </w:rPr>
      </w:pPr>
      <w:r w:rsidRPr="002265F0">
        <w:rPr>
          <w:rFonts w:ascii="Tahoma" w:hAnsi="Tahoma" w:cs="Tahoma"/>
          <w:b/>
          <w:bCs/>
          <w:lang w:val="en-US"/>
        </w:rPr>
        <w:t>OBYEK PERJANJIAN</w:t>
      </w:r>
    </w:p>
    <w:p w:rsidR="00A77B3E" w:rsidRPr="002265F0" w:rsidRDefault="00A77B3E">
      <w:pPr>
        <w:jc w:val="center"/>
        <w:rPr>
          <w:rFonts w:ascii="Tahoma" w:hAnsi="Tahoma" w:cs="Tahoma"/>
          <w:b/>
          <w:bCs/>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Yang menjadi obyek dalam Perjanjian ini a</w:t>
      </w:r>
      <w:r w:rsidR="00E5365E">
        <w:rPr>
          <w:rFonts w:ascii="Tahoma" w:hAnsi="Tahoma" w:cs="Tahoma"/>
          <w:lang w:val="en-US"/>
        </w:rPr>
        <w:t>dalah berupa Satuan Rumah Susun</w:t>
      </w:r>
      <w:r w:rsidRPr="002265F0">
        <w:rPr>
          <w:rFonts w:ascii="Tahoma" w:hAnsi="Tahoma" w:cs="Tahoma"/>
          <w:lang w:val="en-US"/>
        </w:rPr>
        <w:t xml:space="preserve"> sebagaimana tercantum dalam Lampiran 1 Perjanjian ini.</w:t>
      </w:r>
    </w:p>
    <w:p w:rsidR="00A77B3E" w:rsidRPr="002265F0" w:rsidRDefault="00A77B3E">
      <w:pPr>
        <w:tabs>
          <w:tab w:val="left" w:pos="4500"/>
          <w:tab w:val="left" w:pos="4860"/>
        </w:tabs>
        <w:ind w:left="4320" w:hanging="3600"/>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Pr="002265F0" w:rsidRDefault="00A77B3E">
      <w:pPr>
        <w:jc w:val="both"/>
        <w:rPr>
          <w:rFonts w:ascii="Tahoma" w:hAnsi="Tahoma" w:cs="Tahoma"/>
          <w:shd w:val="solid" w:color="00FF00" w:fill="00FF00"/>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Hak Milik atas Satuan Rumah Susun meliputi dan merupakan satu kesatuan dengan hak atas Bagian Bersama, Benda Bersama dan Tanah Bersama sesuai dengan Nilai Perbandingan Proporsionalnya.</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Untuk penghitungan Biaya Pemeliharaan, PARA PIHAK setuju untuk tunduk kepada luas yang tercantum dalam Perjanjian ini, sampai dengan terbitnya Sertipikat Hak Guna Bangunan atas Satuan Rumah Susun.</w:t>
      </w:r>
    </w:p>
    <w:p w:rsidR="00A77B3E" w:rsidRPr="002265F0" w:rsidRDefault="00A77B3E">
      <w:pPr>
        <w:tabs>
          <w:tab w:val="left" w:pos="2340"/>
          <w:tab w:val="left" w:pos="2700"/>
        </w:tabs>
        <w:jc w:val="center"/>
        <w:rPr>
          <w:rFonts w:ascii="Tahoma" w:hAnsi="Tahoma" w:cs="Tahoma"/>
          <w:b/>
          <w:bCs/>
          <w:lang w:val="en-US"/>
        </w:rPr>
      </w:pPr>
    </w:p>
    <w:p w:rsidR="00A77B3E" w:rsidRPr="002265F0" w:rsidRDefault="00A77B3E">
      <w:pPr>
        <w:tabs>
          <w:tab w:val="left" w:pos="2340"/>
          <w:tab w:val="left" w:pos="2700"/>
        </w:tabs>
        <w:jc w:val="center"/>
        <w:rPr>
          <w:rFonts w:ascii="Tahoma" w:hAnsi="Tahoma" w:cs="Tahoma"/>
          <w:b/>
          <w:bCs/>
          <w:lang w:val="en-US"/>
        </w:rPr>
      </w:pPr>
    </w:p>
    <w:p w:rsidR="00F1451F" w:rsidRDefault="00F1451F">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lastRenderedPageBreak/>
        <w:t>Pasal 3</w:t>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t>HARGA SATUAN RUMAH SUSUN</w:t>
      </w:r>
    </w:p>
    <w:p w:rsidR="00A77B3E" w:rsidRPr="002265F0" w:rsidRDefault="00A77B3E">
      <w:pPr>
        <w:tabs>
          <w:tab w:val="left" w:pos="2340"/>
          <w:tab w:val="left" w:pos="2700"/>
        </w:tabs>
        <w:jc w:val="center"/>
        <w:rPr>
          <w:rFonts w:ascii="Tahoma" w:hAnsi="Tahoma" w:cs="Tahoma"/>
          <w:b/>
          <w:bCs/>
          <w:lang w:val="es-ES"/>
        </w:rPr>
      </w:pPr>
    </w:p>
    <w:p w:rsidR="00A77B3E" w:rsidRPr="002265F0" w:rsidRDefault="000052A0">
      <w:pPr>
        <w:tabs>
          <w:tab w:val="left" w:pos="2340"/>
          <w:tab w:val="left" w:pos="2700"/>
        </w:tabs>
        <w:ind w:left="360" w:hanging="360"/>
        <w:jc w:val="both"/>
        <w:rPr>
          <w:rFonts w:ascii="Tahoma" w:hAnsi="Tahoma" w:cs="Tahoma"/>
          <w:lang w:val="es-ES"/>
        </w:rPr>
      </w:pPr>
      <w:r w:rsidRPr="002265F0">
        <w:rPr>
          <w:rFonts w:ascii="Tahoma" w:hAnsi="Tahoma" w:cs="Tahoma"/>
          <w:lang w:val="es-ES"/>
        </w:rPr>
        <w:t xml:space="preserve">1. </w:t>
      </w:r>
      <w:r w:rsidRPr="002265F0">
        <w:rPr>
          <w:rFonts w:ascii="Tahoma" w:hAnsi="Tahoma" w:cs="Tahoma"/>
          <w:lang w:val="es-ES"/>
        </w:rPr>
        <w:tab/>
        <w:t>PARA PIHAK sepakat dan setuju bahwa harga 1 (satu) unit Satuan Rumah Susun sebagaimana dimaksud didalam Perjanjian ini adalah sebagaimana dicantumkan dalam Lampiran 1 Perjanjian ini.</w:t>
      </w:r>
    </w:p>
    <w:p w:rsidR="00A77B3E" w:rsidRPr="002265F0" w:rsidRDefault="00A77B3E">
      <w:pPr>
        <w:tabs>
          <w:tab w:val="left" w:pos="2340"/>
          <w:tab w:val="left" w:pos="2700"/>
        </w:tabs>
        <w:ind w:left="360"/>
        <w:jc w:val="both"/>
        <w:rPr>
          <w:rFonts w:ascii="Tahoma" w:hAnsi="Tahoma" w:cs="Tahoma"/>
          <w:lang w:val="es-E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Harga tersebut di</w:t>
      </w:r>
      <w:r w:rsidR="00854272">
        <w:rPr>
          <w:rFonts w:ascii="Tahoma" w:hAnsi="Tahoma" w:cs="Tahoma"/>
          <w:lang w:val="en-US"/>
        </w:rPr>
        <w:t xml:space="preserve"> </w:t>
      </w:r>
      <w:r w:rsidRPr="002265F0">
        <w:rPr>
          <w:rFonts w:ascii="Tahoma" w:hAnsi="Tahoma" w:cs="Tahoma"/>
          <w:lang w:val="en-US"/>
        </w:rPr>
        <w:t>atas sudah termasuk:</w:t>
      </w:r>
    </w:p>
    <w:p w:rsidR="00A77B3E" w:rsidRPr="002265F0" w:rsidRDefault="00A77B3E">
      <w:pPr>
        <w:tabs>
          <w:tab w:val="left" w:pos="4320"/>
          <w:tab w:val="left" w:pos="4860"/>
        </w:tabs>
        <w:ind w:left="4320" w:hanging="3960"/>
        <w:jc w:val="both"/>
        <w:rPr>
          <w:rFonts w:ascii="Tahoma" w:hAnsi="Tahoma" w:cs="Tahoma"/>
          <w:lang w:val="en-US"/>
        </w:rPr>
      </w:pP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Pajak Pertambahan Nilai (PPN);</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Ijin Mendirikan Bangunan (IMB);</w:t>
      </w:r>
    </w:p>
    <w:p w:rsidR="00A77B3E" w:rsidRPr="002265F0" w:rsidRDefault="000052A0">
      <w:pPr>
        <w:numPr>
          <w:ilvl w:val="0"/>
          <w:numId w:val="5"/>
        </w:numPr>
        <w:tabs>
          <w:tab w:val="left" w:pos="720"/>
          <w:tab w:val="left" w:pos="1080"/>
        </w:tabs>
        <w:ind w:left="720" w:hanging="360"/>
        <w:jc w:val="both"/>
        <w:rPr>
          <w:rFonts w:ascii="Tahoma" w:hAnsi="Tahoma" w:cs="Tahoma"/>
          <w:lang w:val="es-ES"/>
        </w:rPr>
      </w:pPr>
      <w:r w:rsidRPr="002265F0">
        <w:rPr>
          <w:rFonts w:ascii="Tahoma" w:hAnsi="Tahoma" w:cs="Tahoma"/>
          <w:lang w:val="es-ES"/>
        </w:rPr>
        <w:t>Penyediaan I</w:t>
      </w:r>
      <w:r w:rsidR="001D6E76" w:rsidRPr="002265F0">
        <w:rPr>
          <w:rFonts w:ascii="Tahoma" w:hAnsi="Tahoma" w:cs="Tahoma"/>
          <w:lang w:val="es-ES"/>
        </w:rPr>
        <w:t xml:space="preserve">nstalasi Listrik 2200 VA (1 BR), </w:t>
      </w:r>
      <w:r w:rsidR="00E320F2" w:rsidRPr="002265F0">
        <w:rPr>
          <w:rFonts w:ascii="Tahoma" w:hAnsi="Tahoma" w:cs="Tahoma"/>
          <w:lang w:val="es-ES"/>
        </w:rPr>
        <w:t>44</w:t>
      </w:r>
      <w:r w:rsidRPr="002265F0">
        <w:rPr>
          <w:rFonts w:ascii="Tahoma" w:hAnsi="Tahoma" w:cs="Tahoma"/>
          <w:lang w:val="es-ES"/>
        </w:rPr>
        <w:t>00 VA (2 BR</w:t>
      </w:r>
      <w:r w:rsidR="001D6E76" w:rsidRPr="002265F0">
        <w:rPr>
          <w:rFonts w:ascii="Tahoma" w:hAnsi="Tahoma" w:cs="Tahoma"/>
          <w:lang w:val="es-ES"/>
        </w:rPr>
        <w:t>), dan 6600 VA</w:t>
      </w:r>
      <w:r w:rsidRPr="002265F0">
        <w:rPr>
          <w:rFonts w:ascii="Tahoma" w:hAnsi="Tahoma" w:cs="Tahoma"/>
          <w:lang w:val="es-ES"/>
        </w:rPr>
        <w:t xml:space="preserve"> </w:t>
      </w:r>
      <w:r w:rsidR="001D6E76" w:rsidRPr="002265F0">
        <w:rPr>
          <w:rFonts w:ascii="Tahoma" w:hAnsi="Tahoma" w:cs="Tahoma"/>
          <w:lang w:val="es-ES"/>
        </w:rPr>
        <w:t>(</w:t>
      </w:r>
      <w:r w:rsidRPr="002265F0">
        <w:rPr>
          <w:rFonts w:ascii="Tahoma" w:hAnsi="Tahoma" w:cs="Tahoma"/>
          <w:lang w:val="es-ES"/>
        </w:rPr>
        <w:t>3 BR);</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Penyedian Jaringan Air Bersih;</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Jaringan Telepon dan TV;</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Instalasi Jaringan AC (tidak termasuk unit).</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tabs>
          <w:tab w:val="left" w:pos="360"/>
          <w:tab w:val="left" w:pos="4860"/>
        </w:tabs>
        <w:ind w:left="360" w:hanging="360"/>
        <w:jc w:val="both"/>
        <w:rPr>
          <w:rFonts w:ascii="Tahoma" w:hAnsi="Tahoma" w:cs="Tahoma"/>
          <w:lang w:val="en-US"/>
        </w:rPr>
      </w:pPr>
      <w:r w:rsidRPr="002265F0">
        <w:rPr>
          <w:rFonts w:ascii="Tahoma" w:hAnsi="Tahoma" w:cs="Tahoma"/>
          <w:lang w:val="en-US"/>
        </w:rPr>
        <w:t xml:space="preserve">3. </w:t>
      </w:r>
      <w:r w:rsidRPr="002265F0">
        <w:rPr>
          <w:rFonts w:ascii="Tahoma" w:hAnsi="Tahoma" w:cs="Tahoma"/>
          <w:lang w:val="en-US"/>
        </w:rPr>
        <w:tab/>
        <w:t>Biaya-biaya lainnya yang menjadi beban PIHAK KEDUA tetapi tidak terbatas pada:</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Akta Pengikatan Jual Beli di hadapan Notaris dan Akta Jual Beli di hadapan Pejabat Pembuat Akta Tanah (PPAT);</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Biaya pengurusan balik nama Sertipikat Hak Guna Bangunan atas Satuan Rumah Susun;</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Pajak Bea Perolehan Hak atas Tanah dan Bangunan (BPHTB) dan validasi BPHTB;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pengurusan KPA Bank;</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Pemeliharaan (Service Charge &amp; Sinking Fund) ;</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Utilitas;</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 Bumi dan Bangunan (PBB);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Pajak-pajak, biaya-biaya, dan/atau kewajiban pembayaran lainnya yang timbul apabila terjadi perubahan/penyesuaian terhadap peraturan yang dikeluarkan oleh Pemerintah.</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4</w:t>
      </w:r>
    </w:p>
    <w:p w:rsidR="00A77B3E" w:rsidRPr="002265F0" w:rsidRDefault="0062336E">
      <w:pPr>
        <w:jc w:val="center"/>
        <w:rPr>
          <w:rFonts w:ascii="Tahoma" w:hAnsi="Tahoma" w:cs="Tahoma"/>
          <w:b/>
          <w:bCs/>
          <w:lang w:val="en-US"/>
        </w:rPr>
      </w:pPr>
      <w:r w:rsidRPr="002265F0">
        <w:rPr>
          <w:rFonts w:ascii="Tahoma" w:hAnsi="Tahoma" w:cs="Tahoma"/>
          <w:b/>
          <w:bCs/>
          <w:lang w:val="en-US"/>
        </w:rPr>
        <w:t>JADW</w:t>
      </w:r>
      <w:r w:rsidR="000052A0" w:rsidRPr="002265F0">
        <w:rPr>
          <w:rFonts w:ascii="Tahoma" w:hAnsi="Tahoma" w:cs="Tahoma"/>
          <w:b/>
          <w:bCs/>
          <w:lang w:val="en-US"/>
        </w:rPr>
        <w:t>AL PEMBAYARAN</w:t>
      </w:r>
    </w:p>
    <w:p w:rsidR="00A77B3E" w:rsidRPr="002265F0" w:rsidRDefault="00A77B3E">
      <w:pPr>
        <w:jc w:val="center"/>
        <w:rPr>
          <w:rFonts w:ascii="Tahoma" w:hAnsi="Tahoma" w:cs="Tahoma"/>
          <w:b/>
          <w:bCs/>
          <w:lang w:val="en-US"/>
        </w:rPr>
      </w:pPr>
    </w:p>
    <w:p w:rsidR="00A77B3E" w:rsidRPr="002265F0" w:rsidRDefault="000052A0">
      <w:pPr>
        <w:jc w:val="both"/>
        <w:rPr>
          <w:rFonts w:ascii="Tahoma" w:hAnsi="Tahoma" w:cs="Tahoma"/>
          <w:lang w:val="en-US"/>
        </w:rPr>
      </w:pPr>
      <w:r w:rsidRPr="002265F0">
        <w:rPr>
          <w:rFonts w:ascii="Tahoma" w:hAnsi="Tahoma" w:cs="Tahoma"/>
          <w:lang w:val="en-US"/>
        </w:rPr>
        <w:t>PIHAK KEDUA setuju serta mengikatkan diri untuk membayar harga pembelian atas 1 (satu) unit Satuan Rumah Susun berikut Pajak kepada PIHAK PERTAMA sesuai dengan</w:t>
      </w:r>
      <w:r w:rsidRPr="002265F0">
        <w:rPr>
          <w:rFonts w:ascii="Tahoma" w:hAnsi="Tahoma" w:cs="Tahoma"/>
          <w:i/>
          <w:iCs/>
          <w:lang w:val="en-US"/>
        </w:rPr>
        <w:t xml:space="preserve"> </w:t>
      </w:r>
      <w:r w:rsidRPr="002265F0">
        <w:rPr>
          <w:rFonts w:ascii="Tahoma" w:hAnsi="Tahoma" w:cs="Tahoma"/>
          <w:lang w:val="en-US"/>
        </w:rPr>
        <w:t xml:space="preserve">Jadual Pembayaran yang tercantum dalam Lampiran I dan menjadi satu kesatuan yang tidak terpisahkan dalam Perjanjian ini. </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0527D3" w:rsidRDefault="000527D3">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5</w:t>
      </w:r>
    </w:p>
    <w:p w:rsidR="00A77B3E" w:rsidRPr="002265F0" w:rsidRDefault="000052A0">
      <w:pPr>
        <w:jc w:val="center"/>
        <w:rPr>
          <w:rFonts w:ascii="Tahoma" w:hAnsi="Tahoma" w:cs="Tahoma"/>
          <w:b/>
          <w:bCs/>
          <w:lang w:val="en-US"/>
        </w:rPr>
      </w:pPr>
      <w:r w:rsidRPr="002265F0">
        <w:rPr>
          <w:rFonts w:ascii="Tahoma" w:hAnsi="Tahoma" w:cs="Tahoma"/>
          <w:b/>
          <w:bCs/>
          <w:lang w:val="en-US"/>
        </w:rPr>
        <w:t>TATA CARA PEMBAYARAN</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Tata cara pembayaran Harga Satuan Rumah Susun berikut PPN dilakukan oleh PIHAK KEDUA kepada PIHAK PERTAMA sebagaimana tercantum dalam Lampiran I dan menjadi satu kesatuan yang tidak terpisahkan dalam Perjanjian ini.</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3.</w:t>
      </w:r>
      <w:r w:rsidRPr="002265F0">
        <w:rPr>
          <w:rFonts w:ascii="Tahoma" w:hAnsi="Tahoma" w:cs="Tahoma"/>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Pr="002265F0" w:rsidRDefault="00A77B3E">
      <w:pPr>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4.</w:t>
      </w:r>
      <w:r w:rsidRPr="002265F0">
        <w:rPr>
          <w:rFonts w:ascii="Tahoma" w:hAnsi="Tahoma" w:cs="Tahoma"/>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sidRPr="002265F0">
        <w:rPr>
          <w:rFonts w:ascii="Tahoma" w:hAnsi="Tahoma" w:cs="Tahoma"/>
          <w:lang w:val="en-US"/>
        </w:rPr>
        <w:t>rlambatan PIHAK KEDUA mencapai 3 % (tiga</w:t>
      </w:r>
      <w:r w:rsidRPr="002265F0">
        <w:rPr>
          <w:rFonts w:ascii="Tahoma" w:hAnsi="Tahoma" w:cs="Tahoma"/>
          <w:lang w:val="en-US"/>
        </w:rPr>
        <w:t xml:space="preserve"> persen).</w:t>
      </w:r>
    </w:p>
    <w:p w:rsidR="0068419E" w:rsidRPr="002265F0" w:rsidRDefault="0068419E">
      <w:pPr>
        <w:rPr>
          <w:rFonts w:ascii="Tahoma" w:hAnsi="Tahoma" w:cs="Tahoma"/>
          <w:b/>
          <w:bCs/>
          <w:lang w:val="en-US"/>
        </w:rPr>
      </w:pPr>
    </w:p>
    <w:p w:rsidR="001D6E76" w:rsidRPr="002265F0" w:rsidRDefault="001D6E76">
      <w:pP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6</w:t>
      </w:r>
    </w:p>
    <w:p w:rsidR="00A77B3E" w:rsidRPr="002265F0" w:rsidRDefault="000052A0">
      <w:pPr>
        <w:jc w:val="center"/>
        <w:rPr>
          <w:rFonts w:ascii="Tahoma" w:hAnsi="Tahoma" w:cs="Tahoma"/>
          <w:b/>
          <w:bCs/>
          <w:lang w:val="es-ES"/>
        </w:rPr>
      </w:pPr>
      <w:r w:rsidRPr="002265F0">
        <w:rPr>
          <w:rFonts w:ascii="Tahoma" w:hAnsi="Tahoma" w:cs="Tahoma"/>
          <w:b/>
          <w:bCs/>
          <w:lang w:val="es-ES"/>
        </w:rPr>
        <w:t>PEMBANGUNAN DAN PENYERAHAN</w:t>
      </w:r>
    </w:p>
    <w:p w:rsidR="00A77B3E" w:rsidRPr="002265F0" w:rsidRDefault="000052A0">
      <w:pPr>
        <w:jc w:val="center"/>
        <w:rPr>
          <w:rFonts w:ascii="Tahoma" w:hAnsi="Tahoma" w:cs="Tahoma"/>
          <w:b/>
          <w:bCs/>
          <w:lang w:val="es-ES"/>
        </w:rPr>
      </w:pPr>
      <w:r w:rsidRPr="002265F0">
        <w:rPr>
          <w:rFonts w:ascii="Tahoma" w:hAnsi="Tahoma" w:cs="Tahoma"/>
          <w:b/>
          <w:bCs/>
          <w:lang w:val="es-ES"/>
        </w:rPr>
        <w:t>SATUAN RUMAH SUSUN</w:t>
      </w:r>
    </w:p>
    <w:p w:rsidR="00A77B3E" w:rsidRPr="002265F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sidRPr="002265F0">
        <w:rPr>
          <w:rFonts w:ascii="Tahoma" w:hAnsi="Tahoma" w:cs="Tahoma"/>
          <w:lang w:val="es-ES"/>
        </w:rPr>
        <w:t>tu 48 (empat puluh delapan</w:t>
      </w:r>
      <w:r w:rsidRPr="002265F0">
        <w:rPr>
          <w:rFonts w:ascii="Tahoma" w:hAnsi="Tahoma" w:cs="Tahoma"/>
          <w:lang w:val="es-ES"/>
        </w:rPr>
        <w:t>)</w:t>
      </w:r>
      <w:r w:rsidR="00E320F2" w:rsidRPr="002265F0">
        <w:rPr>
          <w:rFonts w:ascii="Tahoma" w:hAnsi="Tahoma" w:cs="Tahoma"/>
          <w:lang w:val="es-ES"/>
        </w:rPr>
        <w:t xml:space="preserve"> bulan</w:t>
      </w:r>
      <w:r w:rsidRPr="002265F0">
        <w:rPr>
          <w:rFonts w:ascii="Tahoma" w:hAnsi="Tahoma" w:cs="Tahoma"/>
          <w:lang w:val="es-ES"/>
        </w:rPr>
        <w:t xml:space="preserve"> terhitung sejak penandata</w:t>
      </w:r>
      <w:r w:rsidR="00C51C77" w:rsidRPr="002265F0">
        <w:rPr>
          <w:rFonts w:ascii="Tahoma" w:hAnsi="Tahoma" w:cs="Tahoma"/>
          <w:lang w:val="es-ES"/>
        </w:rPr>
        <w:t xml:space="preserve">ngananan PAIJB dengan </w:t>
      </w:r>
      <w:r w:rsidR="00C51C77" w:rsidRPr="002265F0">
        <w:rPr>
          <w:rFonts w:ascii="Tahoma" w:hAnsi="Tahoma" w:cs="Tahoma"/>
          <w:i/>
          <w:lang w:val="es-ES"/>
        </w:rPr>
        <w:t>grace</w:t>
      </w:r>
      <w:r w:rsidRPr="002265F0">
        <w:rPr>
          <w:rFonts w:ascii="Tahoma" w:hAnsi="Tahoma" w:cs="Tahoma"/>
          <w:i/>
          <w:lang w:val="es-ES"/>
        </w:rPr>
        <w:t xml:space="preserve"> period</w:t>
      </w:r>
      <w:r w:rsidR="00E320F2" w:rsidRPr="002265F0">
        <w:rPr>
          <w:rFonts w:ascii="Tahoma" w:hAnsi="Tahoma" w:cs="Tahoma"/>
          <w:lang w:val="es-ES"/>
        </w:rPr>
        <w:t xml:space="preserve"> selama 3 (tiga</w:t>
      </w:r>
      <w:r w:rsidRPr="002265F0">
        <w:rPr>
          <w:rFonts w:ascii="Tahoma" w:hAnsi="Tahoma" w:cs="Tahoma"/>
          <w:lang w:val="es-ES"/>
        </w:rPr>
        <w:t xml:space="preserve">) bulan.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lastRenderedPageBreak/>
        <w:t>Serah terima unit Satuan Rumah Susun dari PIHAK PERTAMA kepada PIHAK KEDUA terhitung sejak PIHAK PERTAMA memberikan surat pemberitahuan bahwa unit Satuan Rumah Susun telah selesai dibangun kepada PIHAK KEDUA.</w:t>
      </w:r>
    </w:p>
    <w:p w:rsidR="00A77B3E" w:rsidRPr="002265F0" w:rsidRDefault="00A77B3E">
      <w:pPr>
        <w:ind w:left="360"/>
        <w:jc w:val="both"/>
        <w:rPr>
          <w:rFonts w:ascii="Tahoma" w:hAnsi="Tahoma" w:cs="Tahoma"/>
          <w:color w:val="FF0000"/>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akan menyerahkan secara fisik dan bertahap dimulai pada Waktu Penyelesaian Pembangunan Satuan Rumah Susun, kecuali dalam hal:</w:t>
      </w:r>
    </w:p>
    <w:p w:rsidR="00A77B3E" w:rsidRPr="002265F0" w:rsidRDefault="00A77B3E">
      <w:pPr>
        <w:jc w:val="both"/>
        <w:rPr>
          <w:rFonts w:ascii="Tahoma" w:hAnsi="Tahoma" w:cs="Tahoma"/>
          <w:lang w:val="es-ES"/>
        </w:rPr>
      </w:pP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Selama jangka waktu tersebut terjadi hal-hal yang berada diluar kekuasaan PIHAK PERTAMA atau alasan Force Majeure, maka atas pertimbangannya sendiri PIHAK PERTAMA menunda penyerahan Satuan Rumah Susun.</w:t>
      </w: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 xml:space="preserve">Sampai dengan telah dipenuhinya seluruh kewajiban PIHAK KEDUA kepada PIHAK PERTAMA sesuai dengan ketentuan dalam Perjanjian ini, termasuk ketentuan dalam Pasal 8 ayat 5 di bawah ini.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t>Penyerahan Satuan Rumah Susun wajib diterima oleh PIHAK KEDUA dan akan dinyatakan dalam suatu Berita Acara Serah Terima yang dibuat oleh dan antara PARA PIHAK.</w:t>
      </w:r>
    </w:p>
    <w:p w:rsidR="00A77B3E" w:rsidRPr="002265F0" w:rsidRDefault="00A77B3E">
      <w:pPr>
        <w:ind w:left="426"/>
        <w:jc w:val="both"/>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2265F0" w:rsidRDefault="00A77B3E">
      <w:pPr>
        <w:ind w:left="720"/>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 xml:space="preserve">Apabila masa penyelesaian pembangunan terlewati dan PIHAK PERTAMA belum dapat menyerahkan Satuan Rumah Susun kepada PIHAK KEDUA kecuali disebabkan oleh Force Majeure, maka PIHAK PERTAMA </w:t>
      </w:r>
      <w:r w:rsidR="00E320F2" w:rsidRPr="002265F0">
        <w:rPr>
          <w:rFonts w:ascii="Tahoma" w:hAnsi="Tahoma" w:cs="Tahoma"/>
          <w:lang w:val="es-ES"/>
        </w:rPr>
        <w:t>akan dikenakan denda sebesar 1</w:t>
      </w:r>
      <w:r w:rsidRPr="002265F0">
        <w:rPr>
          <w:rFonts w:ascii="Tahoma" w:hAnsi="Tahoma" w:cs="Tahoma"/>
          <w:lang w:val="es-ES"/>
        </w:rPr>
        <w:t>% (</w:t>
      </w:r>
      <w:r w:rsidR="00E320F2" w:rsidRPr="002265F0">
        <w:rPr>
          <w:rFonts w:ascii="Tahoma" w:hAnsi="Tahoma" w:cs="Tahoma"/>
          <w:lang w:val="es-ES"/>
        </w:rPr>
        <w:t xml:space="preserve">satu </w:t>
      </w:r>
      <w:r w:rsidRPr="002265F0">
        <w:rPr>
          <w:rFonts w:ascii="Tahoma" w:hAnsi="Tahoma" w:cs="Tahoma"/>
          <w:lang w:val="es-ES"/>
        </w:rPr>
        <w:t>persen) p</w:t>
      </w:r>
      <w:r w:rsidR="00E320F2" w:rsidRPr="002265F0">
        <w:rPr>
          <w:rFonts w:ascii="Tahoma" w:hAnsi="Tahoma" w:cs="Tahoma"/>
          <w:lang w:val="es-ES"/>
        </w:rPr>
        <w:t>er bulan dan maksimal sebesar 3% (tiga</w:t>
      </w:r>
      <w:r w:rsidRPr="002265F0">
        <w:rPr>
          <w:rFonts w:ascii="Tahoma" w:hAnsi="Tahoma" w:cs="Tahoma"/>
          <w:lang w:val="es-ES"/>
        </w:rPr>
        <w:t xml:space="preserve"> persen) dari total Harga Satuan Rumah Susun sebelum PPN yang telah diterima PIHAK PERTAMA dari PIHAK KEDUA.</w:t>
      </w:r>
    </w:p>
    <w:p w:rsidR="00A77B3E" w:rsidRPr="002265F0" w:rsidRDefault="00A77B3E">
      <w:pPr>
        <w:rPr>
          <w:rFonts w:ascii="Tahoma" w:hAnsi="Tahoma" w:cs="Tahoma"/>
          <w:b/>
          <w:bCs/>
          <w:lang w:val="es-ES"/>
        </w:rPr>
      </w:pPr>
    </w:p>
    <w:p w:rsidR="001D6E76" w:rsidRPr="002265F0" w:rsidRDefault="001D6E76">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7</w:t>
      </w:r>
    </w:p>
    <w:p w:rsidR="00A77B3E" w:rsidRPr="002265F0" w:rsidRDefault="000052A0">
      <w:pPr>
        <w:jc w:val="center"/>
        <w:rPr>
          <w:rFonts w:ascii="Tahoma" w:hAnsi="Tahoma" w:cs="Tahoma"/>
          <w:b/>
          <w:bCs/>
          <w:lang w:val="en-US"/>
        </w:rPr>
      </w:pPr>
      <w:r w:rsidRPr="002265F0">
        <w:rPr>
          <w:rFonts w:ascii="Tahoma" w:hAnsi="Tahoma" w:cs="Tahoma"/>
          <w:b/>
          <w:bCs/>
          <w:lang w:val="en-US"/>
        </w:rPr>
        <w:t>MASA GARANSI DAN PEMELIHARAAN</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 xml:space="preserve">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w:t>
      </w:r>
      <w:r w:rsidRPr="002265F0">
        <w:rPr>
          <w:rFonts w:ascii="Tahoma" w:hAnsi="Tahoma" w:cs="Tahoma"/>
          <w:lang w:val="en-US"/>
        </w:rPr>
        <w:lastRenderedPageBreak/>
        <w:t>PIHAK KEDUA sendiri atau Force Majeure. Setelah lewat waktu tersebut setiap kerusakan dan perbaikannya bukan merupakan tanggung jawab dari PIHAK PERTAMA.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8</w:t>
      </w:r>
    </w:p>
    <w:p w:rsidR="00A77B3E" w:rsidRPr="002265F0" w:rsidRDefault="000052A0">
      <w:pPr>
        <w:jc w:val="center"/>
        <w:rPr>
          <w:rFonts w:ascii="Tahoma" w:hAnsi="Tahoma" w:cs="Tahoma"/>
          <w:b/>
          <w:bCs/>
          <w:lang w:val="en-US"/>
        </w:rPr>
      </w:pPr>
      <w:r w:rsidRPr="002265F0">
        <w:rPr>
          <w:rFonts w:ascii="Tahoma" w:hAnsi="Tahoma" w:cs="Tahoma"/>
          <w:b/>
          <w:bCs/>
          <w:lang w:val="en-US"/>
        </w:rPr>
        <w:t>PENGGUNAAN SATUAN RUMAH SUSUN</w:t>
      </w:r>
    </w:p>
    <w:p w:rsidR="00A77B3E" w:rsidRPr="002265F0" w:rsidRDefault="00A77B3E">
      <w:pPr>
        <w:ind w:left="360"/>
        <w:jc w:val="center"/>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PIHAK KEDUA wajib mematuhi Anggaran Dasar, Anggaran Rumah Tangga, Peraturan Tata Tertib dan ketentuan-ketentuan lainnya sehubungan dengan penggunaan Satuan Rumah Susun yang dikeluarkan oleh Pengelola Sementara/PPPSRS.</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9</w:t>
      </w:r>
    </w:p>
    <w:p w:rsidR="00A77B3E" w:rsidRPr="002265F0" w:rsidRDefault="000052A0">
      <w:pPr>
        <w:jc w:val="center"/>
        <w:rPr>
          <w:rFonts w:ascii="Tahoma" w:hAnsi="Tahoma" w:cs="Tahoma"/>
          <w:b/>
          <w:bCs/>
          <w:lang w:val="en-US"/>
        </w:rPr>
      </w:pPr>
      <w:r w:rsidRPr="002265F0">
        <w:rPr>
          <w:rFonts w:ascii="Tahoma" w:hAnsi="Tahoma" w:cs="Tahoma"/>
          <w:b/>
          <w:bCs/>
          <w:lang w:val="en-US"/>
        </w:rPr>
        <w:t>PERUBAHAN BANGUNAN</w:t>
      </w:r>
    </w:p>
    <w:p w:rsidR="00A77B3E" w:rsidRPr="002265F0" w:rsidRDefault="00A77B3E">
      <w:pPr>
        <w:ind w:left="426"/>
        <w:jc w:val="both"/>
        <w:rPr>
          <w:rFonts w:ascii="Tahoma" w:hAnsi="Tahoma" w:cs="Tahoma"/>
          <w:lang w:val="en-US"/>
        </w:rPr>
      </w:pPr>
    </w:p>
    <w:p w:rsidR="001D6E76" w:rsidRPr="002265F0" w:rsidRDefault="000052A0"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Pr="002265F0" w:rsidRDefault="001D6E76" w:rsidP="001D6E76">
      <w:pPr>
        <w:tabs>
          <w:tab w:val="left" w:pos="426"/>
        </w:tabs>
        <w:ind w:left="426"/>
        <w:jc w:val="both"/>
        <w:rPr>
          <w:rFonts w:ascii="Tahoma" w:hAnsi="Tahoma" w:cs="Tahoma"/>
          <w:lang w:val="en-US"/>
        </w:rPr>
      </w:pPr>
    </w:p>
    <w:p w:rsidR="00A77B3E" w:rsidRPr="002265F0" w:rsidRDefault="001D6E76"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J</w:t>
      </w:r>
      <w:r w:rsidR="000052A0" w:rsidRPr="002265F0">
        <w:rPr>
          <w:rFonts w:ascii="Tahoma" w:hAnsi="Tahoma" w:cs="Tahoma"/>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10</w:t>
      </w:r>
    </w:p>
    <w:p w:rsidR="00A77B3E" w:rsidRPr="002265F0" w:rsidRDefault="000052A0">
      <w:pPr>
        <w:jc w:val="center"/>
        <w:rPr>
          <w:rFonts w:ascii="Tahoma" w:hAnsi="Tahoma" w:cs="Tahoma"/>
          <w:b/>
          <w:bCs/>
          <w:lang w:val="en-US"/>
        </w:rPr>
      </w:pPr>
      <w:r w:rsidRPr="002265F0">
        <w:rPr>
          <w:rFonts w:ascii="Tahoma" w:hAnsi="Tahoma" w:cs="Tahoma"/>
          <w:b/>
          <w:bCs/>
          <w:lang w:val="en-US"/>
        </w:rPr>
        <w:t>JAMINAN PIHAK PERTAMA</w:t>
      </w:r>
    </w:p>
    <w:p w:rsidR="00A77B3E" w:rsidRPr="002265F0" w:rsidRDefault="00A77B3E">
      <w:pPr>
        <w:jc w:val="cente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PIHAK PERTAMA dengan ini menanggung dan menjamin PIHAK KEDUA bahwa:</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t>Satuan Rumah Susun dimiliki dan dikuasai sepenuhnya oleh PIHAK PERTAMA dan PIHAK PERTAMA berhak dan berwenang penuh untuk mengikatkan dan menjual Satuan Rumah Susun kepada PIHAK KEDUA;</w:t>
      </w:r>
    </w:p>
    <w:p w:rsidR="001D6E76" w:rsidRPr="002265F0" w:rsidRDefault="001D6E76" w:rsidP="001D6E76">
      <w:pPr>
        <w:tabs>
          <w:tab w:val="left" w:pos="426"/>
        </w:tabs>
        <w:ind w:left="426"/>
        <w:jc w:val="both"/>
        <w:rPr>
          <w:rFonts w:ascii="Tahoma" w:hAnsi="Tahoma" w:cs="Tahoma"/>
          <w:lang w:val="en-US"/>
        </w:rPr>
      </w:pPr>
    </w:p>
    <w:p w:rsidR="00A77B3E"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Pr="002265F0" w:rsidRDefault="00A77B3E">
      <w:pPr>
        <w:ind w:left="426"/>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dan karenanya PIHAK KEDUA dibebaskan oleh PIHAK PERTAMA dari segala tuntutan atau gugatan hukum terhadap ayat 1 dan 2 Pasal tersebut di atas.</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11</w:t>
      </w:r>
    </w:p>
    <w:p w:rsidR="00A77B3E" w:rsidRPr="002265F0" w:rsidRDefault="000052A0">
      <w:pPr>
        <w:jc w:val="center"/>
        <w:rPr>
          <w:rFonts w:ascii="Tahoma" w:hAnsi="Tahoma" w:cs="Tahoma"/>
          <w:b/>
          <w:bCs/>
          <w:lang w:val="es-ES"/>
        </w:rPr>
      </w:pPr>
      <w:r w:rsidRPr="002265F0">
        <w:rPr>
          <w:rFonts w:ascii="Tahoma" w:hAnsi="Tahoma" w:cs="Tahoma"/>
          <w:b/>
          <w:bCs/>
          <w:lang w:val="es-ES"/>
        </w:rPr>
        <w:t>PAJAK-PAJAK DAN BIAYA-BIAYA</w:t>
      </w:r>
    </w:p>
    <w:p w:rsidR="00A77B3E" w:rsidRPr="002265F0" w:rsidRDefault="000052A0">
      <w:pPr>
        <w:jc w:val="both"/>
        <w:rPr>
          <w:rFonts w:ascii="Tahoma" w:hAnsi="Tahoma" w:cs="Tahoma"/>
          <w:lang w:val="es-ES"/>
        </w:rPr>
      </w:pP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Pr="002265F0" w:rsidRDefault="001D6E76" w:rsidP="001D6E76">
      <w:pPr>
        <w:tabs>
          <w:tab w:val="left" w:pos="426"/>
        </w:tabs>
        <w:ind w:left="426"/>
        <w:jc w:val="both"/>
        <w:rPr>
          <w:rFonts w:ascii="Tahoma" w:hAnsi="Tahoma" w:cs="Tahoma"/>
          <w:lang w:val="es-ES"/>
        </w:rPr>
      </w:pP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Pr="002265F0" w:rsidRDefault="001D6E76" w:rsidP="001D6E76">
      <w:pPr>
        <w:pStyle w:val="ListParagraph"/>
        <w:rPr>
          <w:rFonts w:ascii="Tahoma" w:hAnsi="Tahoma" w:cs="Tahoma"/>
          <w:lang w:val="es-ES"/>
        </w:rPr>
      </w:pPr>
    </w:p>
    <w:p w:rsidR="00A77B3E"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2265F0" w:rsidRDefault="00A77B3E">
      <w:pPr>
        <w:rPr>
          <w:rFonts w:ascii="Tahoma" w:hAnsi="Tahoma" w:cs="Tahoma"/>
          <w:b/>
          <w:bCs/>
          <w:lang w:val="es-ES"/>
        </w:rPr>
      </w:pPr>
    </w:p>
    <w:p w:rsidR="00A77B3E" w:rsidRPr="002265F0" w:rsidRDefault="00A77B3E">
      <w:pPr>
        <w:jc w:val="center"/>
        <w:rPr>
          <w:rFonts w:ascii="Tahoma" w:hAnsi="Tahoma" w:cs="Tahoma"/>
          <w:b/>
          <w:bCs/>
          <w:lang w:val="es-E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12</w:t>
      </w:r>
    </w:p>
    <w:p w:rsidR="00A77B3E" w:rsidRPr="002265F0" w:rsidRDefault="000052A0">
      <w:pPr>
        <w:jc w:val="center"/>
        <w:rPr>
          <w:rFonts w:ascii="Tahoma" w:hAnsi="Tahoma" w:cs="Tahoma"/>
          <w:b/>
          <w:bCs/>
          <w:lang w:val="es-ES"/>
        </w:rPr>
      </w:pPr>
      <w:r w:rsidRPr="002265F0">
        <w:rPr>
          <w:rFonts w:ascii="Tahoma" w:hAnsi="Tahoma" w:cs="Tahoma"/>
          <w:b/>
          <w:bCs/>
          <w:lang w:val="es-ES"/>
        </w:rPr>
        <w:t>PENGAKUAN HAK</w:t>
      </w:r>
    </w:p>
    <w:p w:rsidR="00A77B3E" w:rsidRPr="002265F0" w:rsidRDefault="00A77B3E">
      <w:pPr>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Mengenai Satuan Rumah Susun dan segala hal yang berhubungan dengan Satuan Rumah Susun, PIHAK PERTAMA hanya mengakui PIHAK KEDUA sebagai “</w:t>
      </w:r>
      <w:r w:rsidRPr="002265F0">
        <w:rPr>
          <w:rFonts w:ascii="Tahoma" w:hAnsi="Tahoma" w:cs="Tahoma"/>
          <w:i/>
          <w:iCs/>
          <w:lang w:val="es-ES"/>
        </w:rPr>
        <w:t xml:space="preserve">counter-part” </w:t>
      </w:r>
      <w:r w:rsidRPr="002265F0">
        <w:rPr>
          <w:rFonts w:ascii="Tahoma" w:hAnsi="Tahoma" w:cs="Tahoma"/>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2265F0" w:rsidRDefault="00A77B3E">
      <w:pPr>
        <w:jc w:val="center"/>
        <w:rPr>
          <w:rFonts w:ascii="Tahoma" w:hAnsi="Tahoma" w:cs="Tahoma"/>
          <w:b/>
          <w:bCs/>
          <w:lang w:val="es-ES"/>
        </w:rPr>
      </w:pPr>
    </w:p>
    <w:p w:rsidR="00A77B3E" w:rsidRPr="002265F0" w:rsidRDefault="00A77B3E">
      <w:pPr>
        <w:jc w:val="center"/>
        <w:rPr>
          <w:rFonts w:ascii="Tahoma" w:hAnsi="Tahoma" w:cs="Tahoma"/>
          <w:b/>
          <w:bCs/>
          <w:lang w:val="es-ES"/>
        </w:rPr>
      </w:pPr>
    </w:p>
    <w:p w:rsidR="00971CC1" w:rsidRDefault="00971CC1">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13</w:t>
      </w:r>
    </w:p>
    <w:p w:rsidR="00A77B3E" w:rsidRPr="002265F0" w:rsidRDefault="000052A0">
      <w:pPr>
        <w:jc w:val="center"/>
        <w:rPr>
          <w:rFonts w:ascii="Tahoma" w:hAnsi="Tahoma" w:cs="Tahoma"/>
          <w:b/>
          <w:bCs/>
          <w:lang w:val="en-US"/>
        </w:rPr>
      </w:pPr>
      <w:r w:rsidRPr="002265F0">
        <w:rPr>
          <w:rFonts w:ascii="Tahoma" w:hAnsi="Tahoma" w:cs="Tahoma"/>
          <w:b/>
          <w:bCs/>
          <w:lang w:val="en-US"/>
        </w:rPr>
        <w:t>PENGALIHAN HAK</w:t>
      </w:r>
    </w:p>
    <w:p w:rsidR="00A77B3E" w:rsidRPr="002265F0" w:rsidRDefault="000052A0">
      <w:pPr>
        <w:jc w:val="both"/>
        <w:rPr>
          <w:rFonts w:ascii="Tahoma" w:hAnsi="Tahoma" w:cs="Tahoma"/>
          <w:b/>
          <w:bCs/>
          <w:lang w:val="en-US"/>
        </w:rPr>
      </w:pP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Pr="002265F0" w:rsidRDefault="00A77B3E">
      <w:pPr>
        <w:ind w:left="426" w:hanging="426"/>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Pr="002265F0" w:rsidRDefault="00A77B3E">
      <w:pPr>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Untuk pengalihan hak dan tanggung jawab atas Satuan Rumah Susun kepada pihak ketiga dimak</w:t>
      </w:r>
      <w:r w:rsidR="00E320F2" w:rsidRPr="002265F0">
        <w:rPr>
          <w:rFonts w:ascii="Tahoma" w:hAnsi="Tahoma" w:cs="Tahoma"/>
          <w:lang w:val="en-US"/>
        </w:rPr>
        <w:t xml:space="preserve">sud, maka PIHAK KEDUA dibebaskan biaya administrasi sebanyak 1 (satu) kali sampai sebelum serah terima atau pelunasan. </w:t>
      </w:r>
      <w:r w:rsidRPr="002265F0">
        <w:rPr>
          <w:rFonts w:ascii="Tahoma" w:hAnsi="Tahoma" w:cs="Tahoma"/>
          <w:lang w:val="en-US"/>
        </w:rPr>
        <w:t>Segala pajak yang timbul sehubungan dengan pengalihan hak tersebut menjadi tanggung jawab dan harus dibayar oleh PIHAK KEDUA.</w:t>
      </w:r>
      <w:r w:rsidR="00E320F2" w:rsidRPr="002265F0">
        <w:rPr>
          <w:rFonts w:ascii="Tahoma" w:hAnsi="Tahoma" w:cs="Tahoma"/>
          <w:lang w:val="en-US"/>
        </w:rPr>
        <w:t xml:space="preserve"> Selanjutnya biaya administrasi pengalihan hak dan tanggung jawab</w:t>
      </w:r>
      <w:r w:rsidR="00227277" w:rsidRPr="002265F0">
        <w:rPr>
          <w:rFonts w:ascii="Tahoma" w:hAnsi="Tahoma" w:cs="Tahoma"/>
          <w:lang w:val="en-US"/>
        </w:rPr>
        <w:t xml:space="preserve"> atas Satuan Rumah Susun akan dikenakan biaya sesuai peraturan yang berlaku saat itu di PT. Pembangunan Jaya Ancol, Tbk.</w:t>
      </w:r>
    </w:p>
    <w:p w:rsidR="00A77B3E" w:rsidRPr="002265F0" w:rsidRDefault="00A77B3E">
      <w:pPr>
        <w:ind w:left="720"/>
        <w:rPr>
          <w:rFonts w:ascii="Tahoma" w:hAnsi="Tahoma" w:cs="Tahoma"/>
          <w:shd w:val="solid" w:color="FFFF00" w:fill="FFFF00"/>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 xml:space="preserve">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w:t>
      </w:r>
      <w:r w:rsidRPr="002265F0">
        <w:rPr>
          <w:rFonts w:ascii="Tahoma" w:hAnsi="Tahoma" w:cs="Tahoma"/>
          <w:lang w:val="en-US"/>
        </w:rPr>
        <w:lastRenderedPageBreak/>
        <w:t>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Pr="002265F0" w:rsidRDefault="00A77B3E">
      <w:pPr>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14</w:t>
      </w:r>
    </w:p>
    <w:p w:rsidR="00A77B3E" w:rsidRPr="002265F0" w:rsidRDefault="000052A0">
      <w:pPr>
        <w:jc w:val="center"/>
        <w:rPr>
          <w:rFonts w:ascii="Tahoma" w:hAnsi="Tahoma" w:cs="Tahoma"/>
          <w:b/>
          <w:bCs/>
          <w:lang w:val="en-US"/>
        </w:rPr>
      </w:pPr>
      <w:r w:rsidRPr="002265F0">
        <w:rPr>
          <w:rFonts w:ascii="Tahoma" w:hAnsi="Tahoma" w:cs="Tahoma"/>
          <w:b/>
          <w:bCs/>
          <w:lang w:val="en-US"/>
        </w:rPr>
        <w:t>KETENTUAN PEMBATALAN PENGIKATAN</w:t>
      </w:r>
    </w:p>
    <w:p w:rsidR="00A77B3E" w:rsidRPr="002265F0" w:rsidRDefault="00A77B3E">
      <w:pPr>
        <w:rPr>
          <w:rFonts w:ascii="Tahoma" w:hAnsi="Tahoma" w:cs="Tahoma"/>
          <w:b/>
          <w:bCs/>
          <w:lang w:val="en-US"/>
        </w:rPr>
      </w:pPr>
    </w:p>
    <w:p w:rsidR="00A77B3E" w:rsidRPr="002265F0" w:rsidRDefault="000052A0">
      <w:pPr>
        <w:numPr>
          <w:ilvl w:val="0"/>
          <w:numId w:val="15"/>
        </w:numPr>
        <w:tabs>
          <w:tab w:val="left" w:pos="0"/>
          <w:tab w:val="left" w:pos="360"/>
        </w:tabs>
        <w:ind w:hanging="360"/>
        <w:jc w:val="both"/>
        <w:rPr>
          <w:rFonts w:ascii="Tahoma" w:hAnsi="Tahoma" w:cs="Tahoma"/>
          <w:lang w:val="en-US"/>
        </w:rPr>
      </w:pPr>
      <w:r w:rsidRPr="002265F0">
        <w:rPr>
          <w:rFonts w:ascii="Tahoma" w:hAnsi="Tahoma" w:cs="Tahoma"/>
          <w:lang w:val="en-US"/>
        </w:rPr>
        <w:t>PARA PIHAK sepakat dan setuju bahwa PIHAK PERTAMA dapat membatalkan Perjanjian ini secara sepihak, dalam hal sebagai berikut:</w:t>
      </w:r>
    </w:p>
    <w:p w:rsidR="00A77B3E" w:rsidRPr="002265F0" w:rsidRDefault="00A77B3E">
      <w:pPr>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tidak memenuhi kewajiban pembayaran harga Satuan Rumah Susun sesuai jadual dan ketentuan, sebagaimana dimaksud pada Pasal 3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melakukan pelanggaran-pelanggaran terhadap syarat-syarat dan ketentuan-ketentuan dalam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 xml:space="preserve">Denda keterlambatan telah mencapai </w:t>
      </w:r>
      <w:r w:rsidR="00E320F2" w:rsidRPr="002265F0">
        <w:rPr>
          <w:rFonts w:ascii="Tahoma" w:hAnsi="Tahoma" w:cs="Tahoma"/>
          <w:lang w:val="es-ES"/>
        </w:rPr>
        <w:t>3% (tiga</w:t>
      </w:r>
      <w:r w:rsidRPr="002265F0">
        <w:rPr>
          <w:rFonts w:ascii="Tahoma" w:hAnsi="Tahoma" w:cs="Tahoma"/>
          <w:lang w:val="es-ES"/>
        </w:rPr>
        <w:t xml:space="preserve"> persen) sebagaimana ketentuan Pasal 5 ayat 4 Perjanjian ini.</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mengundurkan diri atau membatalkan transaksi Perjanjian ini karena sebab dan/atau alasan apapun juga.</w:t>
      </w:r>
    </w:p>
    <w:p w:rsidR="00A77B3E" w:rsidRPr="002265F0" w:rsidRDefault="00A77B3E">
      <w:pPr>
        <w:ind w:left="720"/>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Proses KPA Bank yang diajukan oleh PIHAK KEDUA ditolak dan PIHAK KEDUA tidak dapat melakukan pembayaran secara tunai kepada PIHAK PERTAMA.</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lalai melakukan pembayaran melalui bank dengan fasilitas kredit (KPA) kepada Bank sebagaimana diatur Pasal 5 ayat 3 Perjanjian ini dan belum dilakukan Akta Jual Beli serta pembebanan hak tanggungan.</w:t>
      </w:r>
    </w:p>
    <w:p w:rsidR="00A77B3E" w:rsidRPr="002265F0" w:rsidRDefault="00A77B3E">
      <w:pPr>
        <w:ind w:left="900" w:hanging="540"/>
        <w:jc w:val="both"/>
        <w:rPr>
          <w:rFonts w:ascii="Tahoma" w:hAnsi="Tahoma" w:cs="Tahoma"/>
          <w:lang w:val="es-ES"/>
        </w:rPr>
      </w:pPr>
    </w:p>
    <w:p w:rsidR="00A77B3E" w:rsidRPr="002265F0" w:rsidRDefault="000052A0">
      <w:pPr>
        <w:numPr>
          <w:ilvl w:val="0"/>
          <w:numId w:val="15"/>
        </w:numPr>
        <w:tabs>
          <w:tab w:val="left" w:pos="0"/>
          <w:tab w:val="left" w:pos="360"/>
        </w:tabs>
        <w:ind w:hanging="360"/>
        <w:jc w:val="both"/>
        <w:rPr>
          <w:rFonts w:ascii="Tahoma" w:hAnsi="Tahoma" w:cs="Tahoma"/>
          <w:lang w:val="es-ES"/>
        </w:rPr>
      </w:pPr>
      <w:r w:rsidRPr="002265F0">
        <w:rPr>
          <w:rFonts w:ascii="Tahoma" w:hAnsi="Tahoma" w:cs="Tahoma"/>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2265F0" w:rsidRDefault="00A77B3E">
      <w:pPr>
        <w:rPr>
          <w:rFonts w:ascii="Tahoma" w:hAnsi="Tahoma" w:cs="Tahoma"/>
          <w:b/>
          <w:bCs/>
          <w:lang w:val="es-ES"/>
        </w:rPr>
      </w:pPr>
    </w:p>
    <w:p w:rsidR="00A77B3E" w:rsidRPr="002265F0" w:rsidRDefault="00A77B3E">
      <w:pPr>
        <w:ind w:left="360" w:hanging="360"/>
        <w:jc w:val="center"/>
        <w:rPr>
          <w:rFonts w:ascii="Tahoma" w:hAnsi="Tahoma" w:cs="Tahoma"/>
          <w:b/>
          <w:bCs/>
          <w:lang w:val="es-ES"/>
        </w:rPr>
      </w:pPr>
    </w:p>
    <w:p w:rsidR="00215E90" w:rsidRDefault="00215E90">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lastRenderedPageBreak/>
        <w:t>Pasal  15</w:t>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t>AKIBAT PEMBATALAN PENGIKATAN</w:t>
      </w:r>
    </w:p>
    <w:p w:rsidR="00A77B3E" w:rsidRPr="002265F0" w:rsidRDefault="00A77B3E">
      <w:pPr>
        <w:ind w:left="360" w:hanging="360"/>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PARA PIHAK sepakat dan setuju bahwa bilamana kemudian Perjanjian ini menjadi batal, maka ketentuan-ketentuan yang berlaku adalah sebagai berikut:</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2265F0" w:rsidRDefault="00A77B3E">
      <w:pPr>
        <w:ind w:left="360"/>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Dalam hal terjadi pembatalan pengikatan sebagaimana tercantum dalam Pasal 14 ayat 1.1., 1.2., 1.3. dan 1.4. Perjanjian ini, maka akibat pembatalan dikenaka</w:t>
      </w:r>
      <w:r w:rsidR="00AC12E0">
        <w:rPr>
          <w:rFonts w:ascii="Tahoma" w:hAnsi="Tahoma" w:cs="Tahoma"/>
          <w:lang w:val="es-ES"/>
        </w:rPr>
        <w:t>n biaya administrasi sebesar 30</w:t>
      </w:r>
      <w:r w:rsidRPr="002265F0">
        <w:rPr>
          <w:rFonts w:ascii="Tahoma" w:hAnsi="Tahoma" w:cs="Tahoma"/>
          <w:lang w:val="es-ES"/>
        </w:rPr>
        <w:t>% (tiga puluh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Dalam hal terjadi pembatalan pengikatan sebagaimana tercantum dalam Pasal 14 ayat 1.5. Perjanjian ini, maka akibat pembatalan dikenak</w:t>
      </w:r>
      <w:r w:rsidR="00227277" w:rsidRPr="002265F0">
        <w:rPr>
          <w:rFonts w:ascii="Tahoma" w:hAnsi="Tahoma" w:cs="Tahoma"/>
          <w:lang w:val="pt-BR"/>
        </w:rPr>
        <w:t>an biaya administrasi sebesar 5</w:t>
      </w:r>
      <w:r w:rsidRPr="002265F0">
        <w:rPr>
          <w:rFonts w:ascii="Tahoma" w:hAnsi="Tahoma" w:cs="Tahoma"/>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rPr>
          <w:rFonts w:ascii="Tahoma" w:hAnsi="Tahoma" w:cs="Tahoma"/>
          <w:lang w:val="pt-BR"/>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 xml:space="preserve">Dalam hal terjadi pembatalan pengikatan sebagaimana tercantum dalam Pasal 14 ayat 1.6. Perjanjian ini, maka PIHAK KEDUA sepakat dan setuju, baik sekarang maupun dikemudian hari melepaskan PIHAK PERTAMA dari segala tuntutan yang berkaitan dengan pengembalian biaya-biaya PIHAK KEDUA termasuk namun tidak terbatas pada </w:t>
      </w:r>
      <w:r w:rsidRPr="002265F0">
        <w:rPr>
          <w:rFonts w:ascii="Tahoma" w:hAnsi="Tahoma" w:cs="Tahoma"/>
          <w:i/>
          <w:iCs/>
          <w:lang w:val="pt-BR"/>
        </w:rPr>
        <w:t>booking fee</w:t>
      </w:r>
      <w:r w:rsidRPr="002265F0">
        <w:rPr>
          <w:rFonts w:ascii="Tahoma" w:hAnsi="Tahoma" w:cs="Tahoma"/>
          <w:lang w:val="pt-BR"/>
        </w:rPr>
        <w:t>, serta pembayaran lain yang sudah dilakukan oleh PIHAK KEDUA.</w:t>
      </w:r>
    </w:p>
    <w:p w:rsidR="00A77B3E" w:rsidRPr="002265F0" w:rsidRDefault="00A77B3E">
      <w:pPr>
        <w:jc w:val="both"/>
        <w:rPr>
          <w:rFonts w:ascii="Tahoma" w:hAnsi="Tahoma" w:cs="Tahoma"/>
          <w:lang w:val="pt-BR"/>
        </w:rPr>
      </w:pPr>
    </w:p>
    <w:p w:rsidR="00A77B3E" w:rsidRPr="002265F0" w:rsidRDefault="00A77B3E">
      <w:pPr>
        <w:rPr>
          <w:rFonts w:ascii="Tahoma" w:hAnsi="Tahoma" w:cs="Tahoma"/>
          <w:b/>
          <w:bCs/>
          <w:lang w:val="pt-BR"/>
        </w:rPr>
      </w:pPr>
    </w:p>
    <w:p w:rsidR="00A77B3E" w:rsidRPr="002265F0" w:rsidRDefault="000052A0">
      <w:pPr>
        <w:jc w:val="center"/>
        <w:rPr>
          <w:rFonts w:ascii="Tahoma" w:hAnsi="Tahoma" w:cs="Tahoma"/>
          <w:b/>
          <w:bCs/>
          <w:lang w:val="en-US"/>
        </w:rPr>
      </w:pPr>
      <w:r w:rsidRPr="002265F0">
        <w:rPr>
          <w:rFonts w:ascii="Tahoma" w:hAnsi="Tahoma" w:cs="Tahoma"/>
          <w:b/>
          <w:bCs/>
          <w:lang w:val="en-US"/>
        </w:rPr>
        <w:t>Pasal 16</w:t>
      </w:r>
    </w:p>
    <w:p w:rsidR="00A77B3E" w:rsidRPr="002265F0" w:rsidRDefault="000052A0">
      <w:pPr>
        <w:jc w:val="center"/>
        <w:rPr>
          <w:rFonts w:ascii="Tahoma" w:hAnsi="Tahoma" w:cs="Tahoma"/>
          <w:b/>
          <w:bCs/>
          <w:lang w:val="en-US"/>
        </w:rPr>
      </w:pPr>
      <w:r w:rsidRPr="002265F0">
        <w:rPr>
          <w:rFonts w:ascii="Tahoma" w:hAnsi="Tahoma" w:cs="Tahoma"/>
          <w:b/>
          <w:bCs/>
          <w:lang w:val="en-US"/>
        </w:rPr>
        <w:t>PENANDATANGANAN AKTA JUAL BELI</w:t>
      </w:r>
    </w:p>
    <w:p w:rsidR="00A77B3E" w:rsidRPr="002265F0" w:rsidRDefault="00A77B3E">
      <w:pPr>
        <w:ind w:left="720"/>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PARA PIHAK dengan ini berjanji dan saling mengikatkan diri untuk menandatangani Akta Jual Beli mengenai Satuan Rumah Susun di hadapan PPAT yang berwenang, setelah:</w:t>
      </w:r>
    </w:p>
    <w:p w:rsidR="00A77B3E" w:rsidRPr="002265F0" w:rsidRDefault="00A77B3E">
      <w:pPr>
        <w:ind w:left="426"/>
        <w:jc w:val="both"/>
        <w:rPr>
          <w:rFonts w:ascii="Tahoma" w:hAnsi="Tahoma" w:cs="Tahoma"/>
          <w:lang w:val="en-US"/>
        </w:rPr>
      </w:pP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Jaya Ancol Seafront Tower Oseana (dan Satuan Rumah Susun) selesai dibangun seluruhnya;</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lastRenderedPageBreak/>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Sertipikat Hak Milik atas Satuan Rumah Susun telah diterbitkan oleh in</w:t>
      </w:r>
      <w:r w:rsidR="00227277" w:rsidRPr="002265F0">
        <w:rPr>
          <w:rFonts w:ascii="Tahoma" w:hAnsi="Tahoma" w:cs="Tahoma"/>
          <w:lang w:val="en-US"/>
        </w:rPr>
        <w:t>stansi yang berwenang dan telah</w:t>
      </w:r>
      <w:r w:rsidRPr="002265F0">
        <w:rPr>
          <w:rFonts w:ascii="Tahoma" w:hAnsi="Tahoma" w:cs="Tahoma"/>
          <w:lang w:val="en-US"/>
        </w:rPr>
        <w:t xml:space="preserve"> diterima oleh PIHAK PERTAMA; dan</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Pr="002265F0" w:rsidRDefault="00A77B3E">
      <w:pPr>
        <w:ind w:left="426"/>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Pr="002265F0" w:rsidRDefault="00A77B3E">
      <w:pPr>
        <w:ind w:left="426"/>
        <w:jc w:val="both"/>
        <w:rPr>
          <w:rFonts w:ascii="Tahoma" w:hAnsi="Tahoma" w:cs="Tahoma"/>
          <w:lang w:val="en-US"/>
        </w:rPr>
      </w:pPr>
    </w:p>
    <w:p w:rsidR="0062336E" w:rsidRPr="002265F0" w:rsidRDefault="000052A0" w:rsidP="0068419E">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Pr="002265F0" w:rsidRDefault="000052A0" w:rsidP="001D6E76">
      <w:pPr>
        <w:jc w:val="center"/>
        <w:rPr>
          <w:rFonts w:ascii="Tahoma" w:hAnsi="Tahoma" w:cs="Tahoma"/>
          <w:b/>
          <w:bCs/>
          <w:lang w:val="en-US"/>
        </w:rPr>
      </w:pPr>
      <w:r w:rsidRPr="002265F0">
        <w:rPr>
          <w:rFonts w:ascii="Tahoma" w:hAnsi="Tahoma" w:cs="Tahoma"/>
          <w:b/>
          <w:bCs/>
          <w:lang w:val="en-US"/>
        </w:rPr>
        <w:t>Pasal  17</w:t>
      </w:r>
    </w:p>
    <w:p w:rsidR="00A77B3E" w:rsidRPr="002265F0" w:rsidRDefault="000052A0">
      <w:pPr>
        <w:ind w:left="540" w:hanging="540"/>
        <w:jc w:val="center"/>
        <w:rPr>
          <w:rFonts w:ascii="Tahoma" w:hAnsi="Tahoma" w:cs="Tahoma"/>
          <w:b/>
          <w:bCs/>
          <w:lang w:val="en-US"/>
        </w:rPr>
      </w:pPr>
      <w:r w:rsidRPr="002265F0">
        <w:rPr>
          <w:rFonts w:ascii="Tahoma" w:hAnsi="Tahoma" w:cs="Tahoma"/>
          <w:b/>
          <w:bCs/>
          <w:lang w:val="en-US"/>
        </w:rPr>
        <w:t>FORCE MAJEURE</w:t>
      </w:r>
    </w:p>
    <w:p w:rsidR="00A77B3E" w:rsidRPr="002265F0" w:rsidRDefault="00A77B3E">
      <w:pPr>
        <w:ind w:left="540" w:hanging="540"/>
        <w:jc w:val="center"/>
        <w:rPr>
          <w:rFonts w:ascii="Tahoma" w:hAnsi="Tahoma" w:cs="Tahoma"/>
          <w:b/>
          <w:bCs/>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Apabila terjadi hal-hal diluar dugaan dan/atau diluar kemampuan PARA PIHAK yang merupakan Force Majeure, sehingga dapat berakibat merugikan PARA </w:t>
      </w:r>
      <w:r w:rsidRPr="002265F0">
        <w:rPr>
          <w:rFonts w:ascii="Tahoma" w:hAnsi="Tahoma" w:cs="Tahoma"/>
          <w:lang w:val="en-US"/>
        </w:rPr>
        <w:lastRenderedPageBreak/>
        <w:t>PIHAK, maka pihak yang mengalami Force Majeure diwajibkan untuk memberitahukan secara tertulis kepada pihak lain dalam waktu 2 x 24 jam setelah terjadi Force Majeure untuk mendapat pertimbangan pihak lain.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Bila terjadi Force Majeure, maka PARA PIHAK sepakat dan setuju untuk merundingkan kembali hak dan kewajiban masing-masing pihak untuk menyelesaikan Satuan Rumah Susun ini.</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18</w:t>
      </w:r>
    </w:p>
    <w:p w:rsidR="00A77B3E" w:rsidRPr="002265F0" w:rsidRDefault="000052A0">
      <w:pPr>
        <w:jc w:val="center"/>
        <w:rPr>
          <w:rFonts w:ascii="Tahoma" w:hAnsi="Tahoma" w:cs="Tahoma"/>
          <w:b/>
          <w:bCs/>
          <w:lang w:val="en-US"/>
        </w:rPr>
      </w:pPr>
      <w:r w:rsidRPr="002265F0">
        <w:rPr>
          <w:rFonts w:ascii="Tahoma" w:hAnsi="Tahoma" w:cs="Tahoma"/>
          <w:b/>
          <w:bCs/>
          <w:lang w:val="en-US"/>
        </w:rPr>
        <w:t>PENYELESAIAN PERSELISIHAN</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terjadi perbedaan pendapat, perselisihan, sengketa sebagai akibat dari Perjanjian ini berikut pelaksanaannya, maka PARA PIHAK sepakat untuk menyelesaikannya secara musyawarah selama 30 (tiga puluh) hari kalender.</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dengan cara musyawarah tidak dapat selesai, maka PARA PIHAK sepakat menyelesaikannya melalui Kantor Panitera Pengadilan Negeri Jakarta Utara.</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A77B3E" w:rsidRPr="002265F0" w:rsidRDefault="001C5DDD" w:rsidP="00971CC1">
      <w:pPr>
        <w:spacing w:after="200" w:line="276" w:lineRule="auto"/>
        <w:jc w:val="center"/>
        <w:rPr>
          <w:rFonts w:ascii="Tahoma" w:hAnsi="Tahoma" w:cs="Tahoma"/>
          <w:b/>
          <w:bCs/>
          <w:lang w:val="en-US"/>
        </w:rPr>
      </w:pPr>
      <w:r>
        <w:rPr>
          <w:rFonts w:ascii="Tahoma" w:hAnsi="Tahoma" w:cs="Tahoma"/>
          <w:b/>
          <w:bCs/>
          <w:lang w:val="en-US"/>
        </w:rPr>
        <w:br w:type="page"/>
      </w:r>
      <w:r w:rsidR="000052A0" w:rsidRPr="002265F0">
        <w:rPr>
          <w:rFonts w:ascii="Tahoma" w:hAnsi="Tahoma" w:cs="Tahoma"/>
          <w:b/>
          <w:bCs/>
          <w:lang w:val="en-US"/>
        </w:rPr>
        <w:lastRenderedPageBreak/>
        <w:t>Pasal  19</w:t>
      </w:r>
    </w:p>
    <w:p w:rsidR="00A77B3E" w:rsidRPr="002265F0" w:rsidRDefault="000052A0">
      <w:pPr>
        <w:jc w:val="center"/>
        <w:rPr>
          <w:rFonts w:ascii="Tahoma" w:hAnsi="Tahoma" w:cs="Tahoma"/>
          <w:b/>
          <w:bCs/>
          <w:lang w:val="en-US"/>
        </w:rPr>
      </w:pPr>
      <w:r w:rsidRPr="002265F0">
        <w:rPr>
          <w:rFonts w:ascii="Tahoma" w:hAnsi="Tahoma" w:cs="Tahoma"/>
          <w:b/>
          <w:bCs/>
          <w:lang w:val="en-US"/>
        </w:rPr>
        <w:t>PERJANJIAN TAMBAHAN</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20</w:t>
      </w:r>
    </w:p>
    <w:p w:rsidR="00A77B3E" w:rsidRPr="002265F0" w:rsidRDefault="000052A0">
      <w:pPr>
        <w:jc w:val="center"/>
        <w:rPr>
          <w:rFonts w:ascii="Tahoma" w:hAnsi="Tahoma" w:cs="Tahoma"/>
          <w:b/>
          <w:bCs/>
          <w:lang w:val="en-US"/>
        </w:rPr>
      </w:pPr>
      <w:r w:rsidRPr="002265F0">
        <w:rPr>
          <w:rFonts w:ascii="Tahoma" w:hAnsi="Tahoma" w:cs="Tahoma"/>
          <w:b/>
          <w:bCs/>
          <w:lang w:val="en-US"/>
        </w:rPr>
        <w:t>SURAT MENYURAT</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Pr="002265F0" w:rsidRDefault="00A77B3E">
      <w:pPr>
        <w:ind w:left="720" w:hanging="720"/>
        <w:jc w:val="both"/>
        <w:rPr>
          <w:rFonts w:ascii="Tahoma" w:hAnsi="Tahoma" w:cs="Tahoma"/>
          <w:lang w:val="en-US"/>
        </w:rPr>
      </w:pPr>
    </w:p>
    <w:p w:rsidR="00A77B3E" w:rsidRPr="002265F0" w:rsidRDefault="000052A0">
      <w:pPr>
        <w:ind w:left="360"/>
        <w:rPr>
          <w:rFonts w:ascii="Tahoma" w:hAnsi="Tahoma" w:cs="Tahoma"/>
          <w:b/>
          <w:bCs/>
          <w:lang w:val="en-US"/>
        </w:rPr>
      </w:pPr>
      <w:r w:rsidRPr="002265F0">
        <w:rPr>
          <w:rFonts w:ascii="Tahoma" w:hAnsi="Tahoma" w:cs="Tahoma"/>
          <w:b/>
          <w:bCs/>
          <w:lang w:val="en-US"/>
        </w:rPr>
        <w:t xml:space="preserve">PIHAK PERTAMA, </w:t>
      </w:r>
    </w:p>
    <w:p w:rsidR="00A77B3E" w:rsidRPr="002265F0" w:rsidRDefault="000052A0">
      <w:pPr>
        <w:ind w:left="360"/>
        <w:rPr>
          <w:rFonts w:ascii="Tahoma" w:hAnsi="Tahoma" w:cs="Tahoma"/>
          <w:lang w:val="en-US"/>
        </w:rPr>
      </w:pPr>
      <w:r w:rsidRPr="002265F0">
        <w:rPr>
          <w:rFonts w:ascii="Tahoma" w:hAnsi="Tahoma" w:cs="Tahoma"/>
          <w:lang w:val="en-US"/>
        </w:rPr>
        <w:t>PT. Pembangunan Jaya Ancol, Tbk</w:t>
      </w:r>
    </w:p>
    <w:p w:rsidR="00A77B3E" w:rsidRPr="002265F0" w:rsidRDefault="000052A0">
      <w:pPr>
        <w:ind w:left="360"/>
        <w:rPr>
          <w:rFonts w:ascii="Tahoma" w:hAnsi="Tahoma" w:cs="Tahoma"/>
          <w:lang w:val="en-US"/>
        </w:rPr>
      </w:pPr>
      <w:r w:rsidRPr="002265F0">
        <w:rPr>
          <w:rFonts w:ascii="Tahoma" w:hAnsi="Tahoma" w:cs="Tahoma"/>
          <w:lang w:val="en-US"/>
        </w:rPr>
        <w:t>Ecovention Building</w:t>
      </w:r>
    </w:p>
    <w:p w:rsidR="00A77B3E" w:rsidRPr="002265F0" w:rsidRDefault="000052A0">
      <w:pPr>
        <w:ind w:left="360"/>
        <w:rPr>
          <w:rFonts w:ascii="Tahoma" w:hAnsi="Tahoma" w:cs="Tahoma"/>
          <w:lang w:val="en-US"/>
        </w:rPr>
      </w:pPr>
      <w:r w:rsidRPr="002265F0">
        <w:rPr>
          <w:rFonts w:ascii="Tahoma" w:hAnsi="Tahoma" w:cs="Tahoma"/>
          <w:lang w:val="en-US"/>
        </w:rPr>
        <w:t>Jl. Lodan Timur No.7, Taman Impian Jaya Ancol</w:t>
      </w:r>
    </w:p>
    <w:p w:rsidR="00A77B3E" w:rsidRPr="002265F0" w:rsidRDefault="000052A0">
      <w:pPr>
        <w:ind w:left="360"/>
        <w:rPr>
          <w:rFonts w:ascii="Tahoma" w:hAnsi="Tahoma" w:cs="Tahoma"/>
          <w:lang w:val="sv-SE"/>
        </w:rPr>
      </w:pPr>
      <w:r w:rsidRPr="002265F0">
        <w:rPr>
          <w:rFonts w:ascii="Tahoma" w:hAnsi="Tahoma" w:cs="Tahoma"/>
          <w:lang w:val="sv-SE"/>
        </w:rPr>
        <w:t>Jakarta, 14430</w:t>
      </w:r>
    </w:p>
    <w:p w:rsidR="00A77B3E" w:rsidRPr="002265F0" w:rsidRDefault="000052A0">
      <w:pPr>
        <w:ind w:left="360"/>
        <w:rPr>
          <w:rFonts w:ascii="Tahoma" w:hAnsi="Tahoma" w:cs="Tahoma"/>
          <w:lang w:val="sv-SE"/>
        </w:rPr>
      </w:pPr>
      <w:r w:rsidRPr="002265F0">
        <w:rPr>
          <w:rFonts w:ascii="Tahoma" w:hAnsi="Tahoma" w:cs="Tahoma"/>
          <w:lang w:val="sv-SE"/>
        </w:rPr>
        <w:t>Telp. : (021) 6454567</w:t>
      </w:r>
    </w:p>
    <w:p w:rsidR="00A77B3E" w:rsidRPr="002265F0" w:rsidRDefault="000052A0">
      <w:pPr>
        <w:ind w:left="360"/>
        <w:rPr>
          <w:rFonts w:ascii="Tahoma" w:hAnsi="Tahoma" w:cs="Tahoma"/>
          <w:lang w:val="sv-SE"/>
        </w:rPr>
      </w:pPr>
      <w:r w:rsidRPr="002265F0">
        <w:rPr>
          <w:rFonts w:ascii="Tahoma" w:hAnsi="Tahoma" w:cs="Tahoma"/>
          <w:lang w:val="sv-SE"/>
        </w:rPr>
        <w:t>Fax. : (021) 6452986, 64710502</w:t>
      </w:r>
    </w:p>
    <w:p w:rsidR="00A77B3E" w:rsidRPr="002265F0" w:rsidRDefault="000052A0">
      <w:pPr>
        <w:ind w:left="360"/>
        <w:rPr>
          <w:rFonts w:ascii="Tahoma" w:hAnsi="Tahoma" w:cs="Tahoma"/>
          <w:lang w:val="sv-SE"/>
        </w:rPr>
      </w:pPr>
      <w:r w:rsidRPr="002265F0">
        <w:rPr>
          <w:rFonts w:ascii="Tahoma" w:hAnsi="Tahoma" w:cs="Tahoma"/>
          <w:lang w:val="sv-SE"/>
        </w:rPr>
        <w:t xml:space="preserve">Orang yang dihubungi : </w:t>
      </w:r>
      <w:r w:rsidR="00CC7A5B">
        <w:rPr>
          <w:rFonts w:ascii="Tahoma" w:hAnsi="Tahoma" w:cs="Tahoma"/>
          <w:lang w:val="sv-SE"/>
        </w:rPr>
        <w:t>{nama_direktur}</w:t>
      </w:r>
    </w:p>
    <w:p w:rsidR="00A77B3E" w:rsidRPr="002265F0" w:rsidRDefault="000052A0">
      <w:pPr>
        <w:ind w:left="360"/>
        <w:rPr>
          <w:rFonts w:ascii="Tahoma" w:hAnsi="Tahoma" w:cs="Tahoma"/>
          <w:lang w:val="sv-SE"/>
        </w:rPr>
      </w:pPr>
      <w:r w:rsidRPr="002265F0">
        <w:rPr>
          <w:rFonts w:ascii="Tahoma" w:hAnsi="Tahoma" w:cs="Tahoma"/>
          <w:lang w:val="sv-SE"/>
        </w:rPr>
        <w:t xml:space="preserve">Jabatan :  </w:t>
      </w:r>
      <w:r w:rsidR="00CC7A5B">
        <w:rPr>
          <w:rFonts w:ascii="Tahoma" w:hAnsi="Tahoma" w:cs="Tahoma"/>
          <w:lang w:val="sv-SE"/>
        </w:rPr>
        <w:t>{jabatan_direktur}</w:t>
      </w:r>
    </w:p>
    <w:p w:rsidR="00A77B3E" w:rsidRPr="002265F0" w:rsidRDefault="00A77B3E">
      <w:pPr>
        <w:ind w:left="360"/>
        <w:rPr>
          <w:rFonts w:ascii="Tahoma" w:hAnsi="Tahoma" w:cs="Tahoma"/>
          <w:b/>
          <w:bCs/>
          <w:lang w:val="sv-SE"/>
        </w:rPr>
      </w:pPr>
    </w:p>
    <w:p w:rsidR="00A77B3E" w:rsidRPr="002265F0" w:rsidRDefault="000052A0">
      <w:pPr>
        <w:ind w:left="360"/>
        <w:rPr>
          <w:rFonts w:ascii="Tahoma" w:hAnsi="Tahoma" w:cs="Tahoma"/>
          <w:b/>
          <w:bCs/>
          <w:lang w:val="sv-SE"/>
        </w:rPr>
      </w:pPr>
      <w:r w:rsidRPr="002265F0">
        <w:rPr>
          <w:rFonts w:ascii="Tahoma" w:hAnsi="Tahoma" w:cs="Tahoma"/>
          <w:b/>
          <w:bCs/>
          <w:lang w:val="sv-SE"/>
        </w:rPr>
        <w:t xml:space="preserve">PIHAK KEDUA, </w:t>
      </w:r>
    </w:p>
    <w:p w:rsidR="00A77B3E" w:rsidRPr="002265F0" w:rsidRDefault="003518A2">
      <w:pPr>
        <w:ind w:left="360"/>
        <w:rPr>
          <w:rFonts w:ascii="Tahoma" w:hAnsi="Tahoma" w:cs="Tahoma"/>
          <w:lang w:val="sv-SE"/>
        </w:rPr>
      </w:pPr>
      <w:r>
        <w:rPr>
          <w:rFonts w:ascii="Tahoma" w:hAnsi="Tahoma" w:cs="Tahoma"/>
          <w:lang w:val="sv-SE"/>
        </w:rPr>
        <w:t>{nama}</w:t>
      </w:r>
    </w:p>
    <w:p w:rsidR="00A77B3E" w:rsidRPr="002265F0" w:rsidRDefault="003518A2">
      <w:pPr>
        <w:ind w:left="360"/>
        <w:rPr>
          <w:rFonts w:ascii="Tahoma" w:hAnsi="Tahoma" w:cs="Tahoma"/>
          <w:lang w:val="sv-SE"/>
        </w:rPr>
      </w:pPr>
      <w:r>
        <w:rPr>
          <w:rFonts w:ascii="Tahoma" w:hAnsi="Tahoma" w:cs="Tahoma"/>
          <w:lang w:val="sv-SE"/>
        </w:rPr>
        <w:t>{alamat}</w:t>
      </w:r>
    </w:p>
    <w:p w:rsidR="00A77B3E" w:rsidRPr="002265F0" w:rsidRDefault="000052A0">
      <w:pPr>
        <w:ind w:left="360"/>
        <w:rPr>
          <w:rFonts w:ascii="Tahoma" w:hAnsi="Tahoma" w:cs="Tahoma"/>
          <w:lang w:val="sv-SE"/>
        </w:rPr>
      </w:pPr>
      <w:r w:rsidRPr="002265F0">
        <w:rPr>
          <w:rFonts w:ascii="Tahoma" w:hAnsi="Tahoma" w:cs="Tahoma"/>
          <w:lang w:val="sv-SE"/>
        </w:rPr>
        <w:t xml:space="preserve">Telp. : </w:t>
      </w:r>
      <w:r w:rsidR="003518A2">
        <w:rPr>
          <w:rFonts w:ascii="Tahoma" w:hAnsi="Tahoma" w:cs="Tahoma"/>
          <w:lang w:val="sv-SE"/>
        </w:rPr>
        <w:t>{telp}</w:t>
      </w:r>
    </w:p>
    <w:p w:rsidR="00A77B3E" w:rsidRPr="002265F0" w:rsidRDefault="000052A0">
      <w:pPr>
        <w:ind w:left="360"/>
        <w:rPr>
          <w:rFonts w:ascii="Tahoma" w:hAnsi="Tahoma" w:cs="Tahoma"/>
          <w:lang w:val="sv-SE"/>
        </w:rPr>
      </w:pPr>
      <w:r w:rsidRPr="002265F0">
        <w:rPr>
          <w:rFonts w:ascii="Tahoma" w:hAnsi="Tahoma" w:cs="Tahoma"/>
          <w:lang w:val="sv-SE"/>
        </w:rPr>
        <w:t xml:space="preserve">HP  : </w:t>
      </w:r>
      <w:r w:rsidR="003518A2">
        <w:rPr>
          <w:rFonts w:ascii="Tahoma" w:hAnsi="Tahoma" w:cs="Tahoma"/>
          <w:lang w:val="sv-SE"/>
        </w:rPr>
        <w:t>{hp}</w:t>
      </w:r>
    </w:p>
    <w:p w:rsidR="00A77B3E" w:rsidRPr="002265F0" w:rsidRDefault="00A77B3E">
      <w:pPr>
        <w:ind w:left="360"/>
        <w:jc w:val="both"/>
        <w:rPr>
          <w:rFonts w:ascii="Tahoma" w:hAnsi="Tahoma" w:cs="Tahoma"/>
          <w:b/>
          <w:bCs/>
          <w:lang w:val="sv-SE"/>
        </w:rPr>
      </w:pPr>
    </w:p>
    <w:p w:rsidR="00A77B3E" w:rsidRPr="002265F0" w:rsidRDefault="00A77B3E">
      <w:pPr>
        <w:ind w:left="360"/>
        <w:jc w:val="both"/>
        <w:rPr>
          <w:rFonts w:ascii="Tahoma" w:hAnsi="Tahoma" w:cs="Tahoma"/>
          <w:b/>
          <w:bCs/>
          <w:lang w:val="sv-SE"/>
        </w:rPr>
      </w:pPr>
    </w:p>
    <w:p w:rsidR="00A77B3E" w:rsidRPr="002265F0" w:rsidRDefault="000052A0">
      <w:pPr>
        <w:ind w:left="360" w:hanging="360"/>
        <w:jc w:val="both"/>
        <w:rPr>
          <w:rFonts w:ascii="Tahoma" w:hAnsi="Tahoma" w:cs="Tahoma"/>
          <w:lang w:val="sv-SE"/>
        </w:rPr>
      </w:pPr>
      <w:r w:rsidRPr="002265F0">
        <w:rPr>
          <w:rFonts w:ascii="Tahoma" w:hAnsi="Tahoma" w:cs="Tahoma"/>
          <w:lang w:val="sv-SE"/>
        </w:rPr>
        <w:t>2.</w:t>
      </w:r>
      <w:r w:rsidRPr="002265F0">
        <w:rPr>
          <w:rFonts w:ascii="Tahoma" w:hAnsi="Tahoma" w:cs="Tahoma"/>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21</w:t>
      </w:r>
    </w:p>
    <w:p w:rsidR="00A77B3E" w:rsidRPr="002265F0" w:rsidRDefault="000052A0">
      <w:pPr>
        <w:jc w:val="center"/>
        <w:rPr>
          <w:rFonts w:ascii="Tahoma" w:hAnsi="Tahoma" w:cs="Tahoma"/>
          <w:b/>
          <w:bCs/>
          <w:lang w:val="sv-SE"/>
        </w:rPr>
      </w:pPr>
      <w:r w:rsidRPr="002265F0">
        <w:rPr>
          <w:rFonts w:ascii="Tahoma" w:hAnsi="Tahoma" w:cs="Tahoma"/>
          <w:b/>
          <w:bCs/>
          <w:lang w:val="sv-SE"/>
        </w:rPr>
        <w:t>DOMISILI HUKUM</w:t>
      </w:r>
    </w:p>
    <w:p w:rsidR="00A77B3E" w:rsidRPr="002265F0" w:rsidRDefault="00A77B3E">
      <w:pP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Untuk menjalankan Perjanjian ini dengan segala akibatnya PARA PIHAK memilih domisili hukum yang tetap dan tidak berubah di Kantor Panitera Pengadilan Negeri Tangerang.</w:t>
      </w:r>
    </w:p>
    <w:p w:rsidR="00A77B3E" w:rsidRPr="002265F0" w:rsidRDefault="000052A0">
      <w:pPr>
        <w:jc w:val="center"/>
        <w:rPr>
          <w:rFonts w:ascii="Tahoma" w:hAnsi="Tahoma" w:cs="Tahoma"/>
          <w:b/>
          <w:bCs/>
          <w:lang w:val="sv-SE"/>
        </w:rPr>
      </w:pPr>
      <w:r w:rsidRPr="002265F0">
        <w:rPr>
          <w:rFonts w:ascii="Tahoma" w:hAnsi="Tahoma" w:cs="Tahoma"/>
          <w:b/>
          <w:bCs/>
          <w:lang w:val="sv-SE"/>
        </w:rPr>
        <w:lastRenderedPageBreak/>
        <w:t>Pasal  22</w:t>
      </w:r>
    </w:p>
    <w:p w:rsidR="00A77B3E" w:rsidRPr="002265F0" w:rsidRDefault="000052A0">
      <w:pPr>
        <w:jc w:val="center"/>
        <w:rPr>
          <w:rFonts w:ascii="Tahoma" w:hAnsi="Tahoma" w:cs="Tahoma"/>
          <w:b/>
          <w:bCs/>
          <w:lang w:val="sv-SE"/>
        </w:rPr>
      </w:pPr>
      <w:r w:rsidRPr="002265F0">
        <w:rPr>
          <w:rFonts w:ascii="Tahoma" w:hAnsi="Tahoma" w:cs="Tahoma"/>
          <w:b/>
          <w:bCs/>
          <w:lang w:val="sv-SE"/>
        </w:rPr>
        <w:t>P E N U T U P</w:t>
      </w:r>
    </w:p>
    <w:p w:rsidR="00A77B3E" w:rsidRPr="002265F0" w:rsidRDefault="00A77B3E">
      <w:pPr>
        <w:jc w:val="cente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Demikian Perjanjian ini dibuat dalam rangkap 2 (dua), ditandatangani PARA PIHAK pada hari, tanggal, bulan dan tahun tersebut di</w:t>
      </w:r>
      <w:r w:rsidR="00013C61" w:rsidRPr="002265F0">
        <w:rPr>
          <w:rFonts w:ascii="Tahoma" w:hAnsi="Tahoma" w:cs="Tahoma"/>
          <w:lang w:val="sv-SE"/>
        </w:rPr>
        <w:t xml:space="preserve"> </w:t>
      </w:r>
      <w:r w:rsidRPr="002265F0">
        <w:rPr>
          <w:rFonts w:ascii="Tahoma" w:hAnsi="Tahoma" w:cs="Tahoma"/>
          <w:lang w:val="sv-SE"/>
        </w:rPr>
        <w:t>atas, bermeterai cukup dan masing-masing mempunyai kekuatan hukum yang sama.</w:t>
      </w:r>
      <w:r w:rsidRPr="002265F0">
        <w:rPr>
          <w:rFonts w:ascii="Tahoma" w:hAnsi="Tahoma" w:cs="Tahoma"/>
          <w:b/>
          <w:bCs/>
          <w:i/>
          <w:iCs/>
          <w:lang w:val="sv-SE"/>
        </w:rPr>
        <w:t xml:space="preserve"> </w:t>
      </w:r>
    </w:p>
    <w:p w:rsidR="00A77B3E" w:rsidRPr="002265F0" w:rsidRDefault="00A77B3E">
      <w:pPr>
        <w:jc w:val="both"/>
        <w:rPr>
          <w:rFonts w:ascii="Tahoma" w:hAnsi="Tahoma" w:cs="Tahoma"/>
          <w:lang w:val="sv-SE"/>
        </w:rPr>
      </w:pPr>
    </w:p>
    <w:p w:rsidR="00A77B3E" w:rsidRPr="002265F0" w:rsidRDefault="00A77B3E">
      <w:pPr>
        <w:jc w:val="both"/>
        <w:rPr>
          <w:rFonts w:ascii="Tahoma" w:hAnsi="Tahoma" w:cs="Tahoma"/>
          <w:lang w:val="sv-SE"/>
        </w:rPr>
      </w:pPr>
    </w:p>
    <w:p w:rsidR="00A77B3E" w:rsidRPr="002265F0" w:rsidRDefault="00A77B3E">
      <w:pPr>
        <w:rPr>
          <w:rFonts w:ascii="Tahoma" w:hAnsi="Tahoma" w:cs="Tahoma"/>
          <w:b/>
          <w:bCs/>
          <w:lang w:val="sv-SE"/>
        </w:rPr>
      </w:pPr>
    </w:p>
    <w:tbl>
      <w:tblPr>
        <w:tblW w:w="5101" w:type="pct"/>
        <w:tblInd w:w="-115" w:type="dxa"/>
        <w:tblLook w:val="0000" w:firstRow="0" w:lastRow="0" w:firstColumn="0" w:lastColumn="0" w:noHBand="0" w:noVBand="0"/>
      </w:tblPr>
      <w:tblGrid>
        <w:gridCol w:w="5872"/>
        <w:gridCol w:w="3572"/>
      </w:tblGrid>
      <w:tr w:rsidR="00A77B3E" w:rsidRPr="002265F0" w:rsidTr="001D6E76">
        <w:tc>
          <w:tcPr>
            <w:tcW w:w="3109" w:type="pct"/>
            <w:tcMar>
              <w:top w:w="0" w:type="dxa"/>
              <w:left w:w="115" w:type="dxa"/>
              <w:bottom w:w="0" w:type="dxa"/>
              <w:right w:w="115" w:type="dxa"/>
            </w:tcMar>
          </w:tcPr>
          <w:p w:rsidR="00A77B3E" w:rsidRPr="002265F0" w:rsidRDefault="000052A0">
            <w:pPr>
              <w:jc w:val="center"/>
              <w:rPr>
                <w:rFonts w:ascii="Tahoma" w:hAnsi="Tahoma" w:cs="Tahoma"/>
                <w:lang w:val="sv-SE"/>
              </w:rPr>
            </w:pPr>
            <w:r w:rsidRPr="002265F0">
              <w:rPr>
                <w:rFonts w:ascii="Tahoma" w:hAnsi="Tahoma" w:cs="Tahoma"/>
                <w:b/>
                <w:bCs/>
                <w:lang w:val="sv-SE"/>
              </w:rPr>
              <w:t>PIHAK PERTAMA</w:t>
            </w:r>
          </w:p>
          <w:p w:rsidR="00A77B3E" w:rsidRPr="002265F0" w:rsidRDefault="000052A0">
            <w:pPr>
              <w:jc w:val="center"/>
              <w:rPr>
                <w:rFonts w:ascii="Tahoma" w:hAnsi="Tahoma" w:cs="Tahoma"/>
                <w:b/>
                <w:bCs/>
                <w:lang w:val="sv-SE"/>
              </w:rPr>
            </w:pPr>
            <w:r w:rsidRPr="002265F0">
              <w:rPr>
                <w:rFonts w:ascii="Tahoma" w:hAnsi="Tahoma" w:cs="Tahoma"/>
                <w:b/>
                <w:bCs/>
                <w:lang w:val="sv-SE"/>
              </w:rPr>
              <w:t>PT. PEMBANGUNAN JAYA ANCOL, Tbk</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{nama_direktur}</w:t>
            </w:r>
          </w:p>
          <w:p w:rsidR="00A77B3E" w:rsidRPr="002265F0" w:rsidRDefault="00625DD0">
            <w:pPr>
              <w:jc w:val="center"/>
              <w:rPr>
                <w:rFonts w:ascii="Tahoma" w:hAnsi="Tahoma" w:cs="Tahoma"/>
                <w:b/>
                <w:bCs/>
                <w:lang w:val="en-US"/>
              </w:rPr>
            </w:pPr>
            <w:r>
              <w:rPr>
                <w:rFonts w:ascii="Tahoma" w:hAnsi="Tahoma" w:cs="Tahoma"/>
                <w:b/>
                <w:bCs/>
                <w:lang w:val="en-US"/>
              </w:rPr>
              <w:t>{jabatan_direktur}</w:t>
            </w:r>
          </w:p>
        </w:tc>
        <w:tc>
          <w:tcPr>
            <w:tcW w:w="1891" w:type="pct"/>
            <w:tcMar>
              <w:top w:w="0" w:type="dxa"/>
              <w:left w:w="115" w:type="dxa"/>
              <w:bottom w:w="0" w:type="dxa"/>
              <w:right w:w="115" w:type="dxa"/>
            </w:tcMar>
          </w:tcPr>
          <w:p w:rsidR="00A77B3E" w:rsidRPr="002265F0" w:rsidRDefault="000052A0">
            <w:pPr>
              <w:jc w:val="center"/>
              <w:rPr>
                <w:rFonts w:ascii="Tahoma" w:hAnsi="Tahoma" w:cs="Tahoma"/>
                <w:lang w:val="fi-FI"/>
              </w:rPr>
            </w:pPr>
            <w:r w:rsidRPr="002265F0">
              <w:rPr>
                <w:rFonts w:ascii="Tahoma" w:hAnsi="Tahoma" w:cs="Tahoma"/>
                <w:b/>
                <w:bCs/>
                <w:lang w:val="fi-FI"/>
              </w:rPr>
              <w:t>PIHAK KEDUA</w:t>
            </w: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900F1D" w:rsidRPr="00900F1D" w:rsidRDefault="00900F1D">
            <w:pPr>
              <w:jc w:val="center"/>
              <w:rPr>
                <w:rStyle w:val="Strong"/>
                <w:rFonts w:ascii="Tahoma" w:hAnsi="Tahoma" w:cs="Tahoma"/>
                <w:u w:val="single"/>
              </w:rPr>
            </w:pPr>
            <w:r w:rsidRPr="00900F1D">
              <w:rPr>
                <w:rStyle w:val="Strong"/>
                <w:rFonts w:ascii="Tahoma" w:hAnsi="Tahoma" w:cs="Tahoma"/>
                <w:u w:val="single"/>
              </w:rPr>
              <w:t>{nama_pembeli}</w:t>
            </w:r>
          </w:p>
          <w:p w:rsidR="00A77B3E" w:rsidRPr="002265F0" w:rsidRDefault="000052A0">
            <w:pPr>
              <w:jc w:val="center"/>
              <w:rPr>
                <w:rFonts w:ascii="Tahoma" w:hAnsi="Tahoma" w:cs="Tahoma"/>
                <w:b/>
                <w:bCs/>
                <w:lang w:val="fi-FI"/>
              </w:rPr>
            </w:pPr>
            <w:r w:rsidRPr="002265F0">
              <w:rPr>
                <w:rFonts w:ascii="Tahoma" w:hAnsi="Tahoma" w:cs="Tahoma"/>
                <w:b/>
                <w:bCs/>
                <w:lang w:val="fi-FI"/>
              </w:rPr>
              <w:t>Pembeli</w:t>
            </w:r>
          </w:p>
        </w:tc>
      </w:tr>
      <w:tr w:rsidR="00A77B3E" w:rsidRPr="002265F0" w:rsidTr="001D6E76">
        <w:tc>
          <w:tcPr>
            <w:tcW w:w="3109" w:type="pct"/>
            <w:tcMar>
              <w:top w:w="0" w:type="dxa"/>
              <w:left w:w="115" w:type="dxa"/>
              <w:bottom w:w="0" w:type="dxa"/>
              <w:right w:w="115" w:type="dxa"/>
            </w:tcMar>
          </w:tcPr>
          <w:p w:rsidR="00A77B3E" w:rsidRPr="002265F0" w:rsidRDefault="00A77B3E">
            <w:pPr>
              <w:jc w:val="center"/>
              <w:rPr>
                <w:rFonts w:ascii="Tahoma" w:hAnsi="Tahoma" w:cs="Tahoma"/>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{nama_gm}</w:t>
            </w:r>
          </w:p>
          <w:p w:rsidR="00A77B3E" w:rsidRPr="002265F0" w:rsidRDefault="00625DD0">
            <w:pPr>
              <w:jc w:val="center"/>
              <w:rPr>
                <w:rFonts w:ascii="Tahoma" w:hAnsi="Tahoma" w:cs="Tahoma"/>
                <w:b/>
                <w:bCs/>
                <w:lang w:val="en-US"/>
              </w:rPr>
            </w:pPr>
            <w:r>
              <w:rPr>
                <w:rFonts w:ascii="Tahoma" w:hAnsi="Tahoma" w:cs="Tahoma"/>
                <w:b/>
                <w:bCs/>
                <w:lang w:val="en-US"/>
              </w:rPr>
              <w:t>{jabatan_gm}</w:t>
            </w:r>
          </w:p>
        </w:tc>
        <w:tc>
          <w:tcPr>
            <w:tcW w:w="1891" w:type="pct"/>
            <w:tcMar>
              <w:top w:w="0" w:type="dxa"/>
              <w:left w:w="115" w:type="dxa"/>
              <w:bottom w:w="0" w:type="dxa"/>
              <w:right w:w="115" w:type="dxa"/>
            </w:tcMar>
          </w:tcPr>
          <w:p w:rsidR="00A77B3E" w:rsidRPr="002265F0" w:rsidRDefault="00A77B3E">
            <w:pPr>
              <w:jc w:val="center"/>
              <w:rPr>
                <w:rFonts w:ascii="Tahoma" w:hAnsi="Tahoma" w:cs="Tahoma"/>
                <w:lang w:val="en-US"/>
              </w:rPr>
            </w:pPr>
          </w:p>
        </w:tc>
      </w:tr>
    </w:tbl>
    <w:p w:rsidR="00A77B3E" w:rsidRPr="002265F0" w:rsidRDefault="00A77B3E">
      <w:pPr>
        <w:rPr>
          <w:rFonts w:ascii="Tahoma" w:hAnsi="Tahoma" w:cs="Tahoma"/>
          <w:lang w:val="en-US"/>
        </w:rPr>
      </w:pPr>
    </w:p>
    <w:sectPr w:rsidR="00A77B3E" w:rsidRPr="002265F0" w:rsidSect="00D13381">
      <w:headerReference w:type="default" r:id="rId7"/>
      <w:footerReference w:type="default" r:id="rId8"/>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3DC" w:rsidRDefault="002253DC">
      <w:r>
        <w:separator/>
      </w:r>
    </w:p>
  </w:endnote>
  <w:endnote w:type="continuationSeparator" w:id="0">
    <w:p w:rsidR="002253DC" w:rsidRDefault="0022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1C190D">
      <w:rPr>
        <w:noProof/>
        <w:sz w:val="20"/>
        <w:szCs w:val="20"/>
        <w:lang w:val="en-US"/>
      </w:rPr>
      <w:t>1</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3DC" w:rsidRDefault="002253DC">
      <w:r>
        <w:separator/>
      </w:r>
    </w:p>
  </w:footnote>
  <w:footnote w:type="continuationSeparator" w:id="0">
    <w:p w:rsidR="002253DC" w:rsidRDefault="002253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15:restartNumberingAfterBreak="0">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15:restartNumberingAfterBreak="0">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15:restartNumberingAfterBreak="0">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15:restartNumberingAfterBreak="0">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15:restartNumberingAfterBreak="0">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15:restartNumberingAfterBreak="0">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15:restartNumberingAfterBreak="0">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15:restartNumberingAfterBreak="0">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15:restartNumberingAfterBreak="0">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15:restartNumberingAfterBreak="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15:restartNumberingAfterBreak="0">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15:restartNumberingAfterBreak="0">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15:restartNumberingAfterBreak="0">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15:restartNumberingAfterBreak="0">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15:restartNumberingAfterBreak="0">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15:restartNumberingAfterBreak="0">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15:restartNumberingAfterBreak="0">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15:restartNumberingAfterBreak="0">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11CEB"/>
    <w:rsid w:val="00013C61"/>
    <w:rsid w:val="000527D3"/>
    <w:rsid w:val="00054BC7"/>
    <w:rsid w:val="00094E93"/>
    <w:rsid w:val="00166B69"/>
    <w:rsid w:val="00173848"/>
    <w:rsid w:val="001C190D"/>
    <w:rsid w:val="001C5DDD"/>
    <w:rsid w:val="001D6E76"/>
    <w:rsid w:val="00215E90"/>
    <w:rsid w:val="002253DC"/>
    <w:rsid w:val="002265F0"/>
    <w:rsid w:val="00227277"/>
    <w:rsid w:val="0023213B"/>
    <w:rsid w:val="002F3D28"/>
    <w:rsid w:val="003518A2"/>
    <w:rsid w:val="003D072B"/>
    <w:rsid w:val="003F7AE3"/>
    <w:rsid w:val="00563D6C"/>
    <w:rsid w:val="00597A3B"/>
    <w:rsid w:val="0062336E"/>
    <w:rsid w:val="00625DD0"/>
    <w:rsid w:val="00641BCF"/>
    <w:rsid w:val="0068419E"/>
    <w:rsid w:val="00854272"/>
    <w:rsid w:val="008819B1"/>
    <w:rsid w:val="008B276D"/>
    <w:rsid w:val="008B3187"/>
    <w:rsid w:val="00900F1D"/>
    <w:rsid w:val="00965C58"/>
    <w:rsid w:val="0096775D"/>
    <w:rsid w:val="00971CC1"/>
    <w:rsid w:val="00A77B3E"/>
    <w:rsid w:val="00A87B20"/>
    <w:rsid w:val="00AC12E0"/>
    <w:rsid w:val="00AC5500"/>
    <w:rsid w:val="00B2780F"/>
    <w:rsid w:val="00BA2DF1"/>
    <w:rsid w:val="00BF48FD"/>
    <w:rsid w:val="00C41998"/>
    <w:rsid w:val="00C51C77"/>
    <w:rsid w:val="00C65FE1"/>
    <w:rsid w:val="00CC7A5B"/>
    <w:rsid w:val="00D020CA"/>
    <w:rsid w:val="00D13381"/>
    <w:rsid w:val="00D14F6C"/>
    <w:rsid w:val="00D704C6"/>
    <w:rsid w:val="00DE308D"/>
    <w:rsid w:val="00E320F2"/>
    <w:rsid w:val="00E47E39"/>
    <w:rsid w:val="00E5365E"/>
    <w:rsid w:val="00EA512E"/>
    <w:rsid w:val="00EB4611"/>
    <w:rsid w:val="00F14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D5F4EF"/>
  <w15:docId w15:val="{3B679FFB-4C9E-4121-9C85-37F2EB69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18</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KURNIAWAN</cp:lastModifiedBy>
  <cp:revision>38</cp:revision>
  <cp:lastPrinted>2015-09-07T02:59:00Z</cp:lastPrinted>
  <dcterms:created xsi:type="dcterms:W3CDTF">2015-08-27T04:00:00Z</dcterms:created>
  <dcterms:modified xsi:type="dcterms:W3CDTF">2015-11-07T10:46:00Z</dcterms:modified>
</cp:coreProperties>
</file>